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xmlns:a14="http://schemas.microsoft.com/office/drawing/2010/main" mc:Ignorable="w14 w15 wp14">
  <w:body>
    <w:p w:rsidR="6EF4E2B0" w:rsidP="6EF4E2B0" w:rsidRDefault="6EF4E2B0" w14:paraId="0DB0D168" w14:textId="0ADD18D4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8"/>
          <w:szCs w:val="28"/>
          <w:lang w:val="en-US"/>
        </w:rPr>
      </w:pPr>
      <w:proofErr w:type="spellStart"/>
      <w:r w:rsidRPr="6EF4E2B0" w:rsidR="6EF4E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Aplikasi</w:t>
      </w:r>
      <w:proofErr w:type="spellEnd"/>
      <w:r w:rsidRPr="6EF4E2B0" w:rsidR="6EF4E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 xml:space="preserve"> Games "</w:t>
      </w:r>
      <w:proofErr w:type="spellStart"/>
      <w:r w:rsidRPr="6EF4E2B0" w:rsidR="6EF4E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TornamentMango</w:t>
      </w:r>
      <w:proofErr w:type="spellEnd"/>
      <w:r w:rsidRPr="6EF4E2B0" w:rsidR="6EF4E2B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en-US"/>
        </w:rPr>
        <w:t>"</w:t>
      </w:r>
    </w:p>
    <w:p w:rsidR="6EF4E2B0" w:rsidP="6EF4E2B0" w:rsidRDefault="6EF4E2B0" w14:paraId="7F253549" w14:textId="33F7FBBF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6EF4E2B0" w:rsidP="6EF4E2B0" w:rsidRDefault="6EF4E2B0" w14:paraId="5375FCCB" w14:textId="1A4BB521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1"/>
          <w:szCs w:val="21"/>
          <w:lang w:val="en-US"/>
        </w:rPr>
      </w:pPr>
      <w:proofErr w:type="spellStart"/>
      <w:r w:rsidRPr="6EF4E2B0" w:rsidR="6EF4E2B0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Sekilas</w:t>
      </w:r>
      <w:proofErr w:type="spellEnd"/>
      <w:r w:rsidRPr="6EF4E2B0" w:rsidR="6EF4E2B0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>Tentang</w:t>
      </w:r>
      <w:proofErr w:type="spellEnd"/>
      <w:r w:rsidRPr="6EF4E2B0" w:rsidR="6EF4E2B0"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  <w:t xml:space="preserve"> :</w:t>
      </w:r>
    </w:p>
    <w:p w:rsidR="6EF4E2B0" w:rsidP="6EF4E2B0" w:rsidRDefault="6EF4E2B0" w14:paraId="142C1FB5" w14:textId="0F545F3E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w:rsidR="6EF4E2B0" w:rsidP="6EF4E2B0" w:rsidRDefault="6EF4E2B0" w14:noSpellErr="1" w14:paraId="564BE333" w14:textId="4457A470">
      <w:pPr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1"/>
          <w:szCs w:val="21"/>
          <w:lang w:val="en-US"/>
        </w:rPr>
      </w:pPr>
      <w:r w:rsidRPr="6EF4E2B0" w:rsidR="6EF4E2B0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Penjelasan singkat mengenai aplikasi TournamentMango secara singkat bisa kita ketahui ketika membaca keterangan pertama ketika membuka aplikasi tersebut. Di sana tertulis </w:t>
      </w:r>
      <w:r w:rsidRPr="6EF4E2B0" w:rsidR="6EF4E2B0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"TournamentMango is a great way to manage your tournaments". </w:t>
      </w:r>
      <w:r w:rsidRPr="6EF4E2B0" w:rsidR="6EF4E2B0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Jadi, TournamentMango adalah aplikasi untuk memudahkan </w:t>
      </w:r>
      <w:r w:rsidRPr="6EF4E2B0" w:rsidR="6EF4E2B0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event organizer </w:t>
      </w:r>
      <w:r w:rsidRPr="6EF4E2B0" w:rsidR="6EF4E2B0">
        <w:rPr>
          <w:rFonts w:ascii="Arial" w:hAnsi="Arial" w:eastAsia="Arial" w:cs="Arial"/>
          <w:noProof w:val="0"/>
          <w:sz w:val="21"/>
          <w:szCs w:val="21"/>
          <w:lang w:val="en-US"/>
        </w:rPr>
        <w:t xml:space="preserve">khususnya </w:t>
      </w:r>
      <w:r w:rsidRPr="6EF4E2B0" w:rsidR="6EF4E2B0">
        <w:rPr>
          <w:rFonts w:ascii="Arial" w:hAnsi="Arial" w:eastAsia="Arial" w:cs="Arial"/>
          <w:i w:val="1"/>
          <w:iCs w:val="1"/>
          <w:noProof w:val="0"/>
          <w:sz w:val="21"/>
          <w:szCs w:val="21"/>
          <w:lang w:val="en-US"/>
        </w:rPr>
        <w:t xml:space="preserve">event </w:t>
      </w:r>
      <w:r w:rsidRPr="6EF4E2B0" w:rsidR="6EF4E2B0">
        <w:rPr>
          <w:rFonts w:ascii="Arial" w:hAnsi="Arial" w:eastAsia="Arial" w:cs="Arial"/>
          <w:noProof w:val="0"/>
          <w:sz w:val="21"/>
          <w:szCs w:val="21"/>
          <w:lang w:val="en-US"/>
        </w:rPr>
        <w:t>yang berupa perlombaan untuk mengatur perlombaan yang mereka adakan adakan. Seperti mendata para pemain, bagaimana aturan lomba, dan lain sebagainya.</w:t>
      </w:r>
    </w:p>
    <w:p w:rsidR="6EF4E2B0" w:rsidP="6EF4E2B0" w:rsidRDefault="6EF4E2B0" w14:paraId="3DF4E821" w14:textId="0764B4DD">
      <w:pPr>
        <w:pStyle w:val="1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noProof w:val="0"/>
          <w:sz w:val="21"/>
          <w:szCs w:val="21"/>
          <w:lang w:val="en-US"/>
        </w:rPr>
      </w:pPr>
    </w:p>
    <w:p xmlns:wp14="http://schemas.microsoft.com/office/word/2010/wordml" w:rsidP="6EF4E2B0" w14:paraId="353116E3" wp14:textId="77777777">
      <w:pPr>
        <w:contextualSpacing w:val="0"/>
        <w:rPr>
          <w:b w:val="1"/>
          <w:bCs w:val="1"/>
        </w:rPr>
      </w:pPr>
      <w:proofErr w:type="spellStart"/>
      <w:r w:rsidRPr="6EF4E2B0" w:rsidR="6EF4E2B0">
        <w:rPr>
          <w:b w:val="1"/>
          <w:bCs w:val="1"/>
        </w:rPr>
        <w:t>Instalasi</w:t>
      </w:r>
      <w:proofErr w:type="spellEnd"/>
      <w:r w:rsidRPr="6EF4E2B0" w:rsidR="6EF4E2B0">
        <w:rPr>
          <w:b w:val="1"/>
          <w:bCs w:val="1"/>
        </w:rPr>
        <w:t>:</w:t>
      </w:r>
    </w:p>
    <w:p xmlns:wp14="http://schemas.microsoft.com/office/word/2010/wordml" w:rsidP="6EF4E2B0" w14:paraId="4E482B72" wp14:textId="77777777">
      <w:pPr>
        <w:pStyle w:val="7"/>
        <w:keepNext w:val="0"/>
        <w:keepLines w:val="0"/>
        <w:spacing w:before="220" w:after="40"/>
        <w:contextualSpacing w:val="0"/>
        <w:rPr>
          <w:b w:val="1"/>
          <w:bCs w:val="1"/>
          <w:color w:val="000000"/>
          <w:sz w:val="20"/>
          <w:szCs w:val="20"/>
        </w:rPr>
      </w:pPr>
      <w:bookmarkStart w:name="_qy6sjnnd9gd5" w:colFirst="0" w:colLast="0" w:id="0"/>
      <w:bookmarkEnd w:id="0"/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Prasyarat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,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apa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saja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yang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harus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diinstal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sebelumnya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.</w:t>
      </w:r>
    </w:p>
    <w:p xmlns:wp14="http://schemas.microsoft.com/office/word/2010/wordml" w14:paraId="7A798B14" wp14:textId="77777777">
      <w:pPr>
        <w:numPr>
          <w:ilvl w:val="0"/>
          <w:numId w:val="1"/>
        </w:numPr>
        <w:ind w:left="720" w:hanging="360"/>
        <w:contextualSpacing/>
        <w:rPr/>
      </w:pPr>
      <w:proofErr w:type="spellStart"/>
      <w:r w:rsidR="6EF4E2B0">
        <w:rPr/>
        <w:t>Sebelum</w:t>
      </w:r>
      <w:proofErr w:type="spellEnd"/>
      <w:r w:rsidR="6EF4E2B0">
        <w:rPr/>
        <w:t xml:space="preserve"> </w:t>
      </w:r>
      <w:proofErr w:type="spellStart"/>
      <w:r w:rsidR="6EF4E2B0">
        <w:rPr/>
        <w:t>menginstall</w:t>
      </w:r>
      <w:proofErr w:type="spellEnd"/>
      <w:r w:rsidR="6EF4E2B0">
        <w:rPr/>
        <w:t xml:space="preserve"> tournament mango </w:t>
      </w:r>
      <w:proofErr w:type="spellStart"/>
      <w:r w:rsidR="6EF4E2B0">
        <w:rPr/>
        <w:t>pertama</w:t>
      </w:r>
      <w:proofErr w:type="spellEnd"/>
      <w:r w:rsidR="6EF4E2B0">
        <w:rPr/>
        <w:t xml:space="preserve"> - </w:t>
      </w:r>
      <w:proofErr w:type="spellStart"/>
      <w:r w:rsidR="6EF4E2B0">
        <w:rPr/>
        <w:t>tama</w:t>
      </w:r>
      <w:proofErr w:type="spellEnd"/>
      <w:r w:rsidR="6EF4E2B0">
        <w:rPr/>
        <w:t xml:space="preserve">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melakukan</w:t>
      </w:r>
      <w:proofErr w:type="spellEnd"/>
      <w:r w:rsidR="6EF4E2B0">
        <w:rPr/>
        <w:t xml:space="preserve"> </w:t>
      </w:r>
      <w:proofErr w:type="spellStart"/>
      <w:r w:rsidR="6EF4E2B0">
        <w:rPr/>
        <w:t>instalasi</w:t>
      </w:r>
      <w:proofErr w:type="spellEnd"/>
      <w:r w:rsidR="6EF4E2B0">
        <w:rPr/>
        <w:t xml:space="preserve"> ubuntu server 14.0.* di virtual box </w:t>
      </w:r>
      <w:proofErr w:type="spellStart"/>
      <w:r w:rsidR="6EF4E2B0">
        <w:rPr/>
        <w:t>dengan</w:t>
      </w:r>
      <w:proofErr w:type="spellEnd"/>
      <w:r w:rsidR="6EF4E2B0">
        <w:rPr/>
        <w:t xml:space="preserve"> </w:t>
      </w:r>
      <w:proofErr w:type="spellStart"/>
      <w:r w:rsidR="6EF4E2B0">
        <w:rPr/>
        <w:t>konfigurasi</w:t>
      </w:r>
      <w:proofErr w:type="spellEnd"/>
      <w:r w:rsidR="6EF4E2B0">
        <w:rPr/>
        <w:t xml:space="preserve"> </w:t>
      </w:r>
      <w:proofErr w:type="spellStart"/>
      <w:r w:rsidR="6EF4E2B0">
        <w:rPr/>
        <w:t>pada</w:t>
      </w:r>
      <w:proofErr w:type="spellEnd"/>
      <w:r w:rsidR="6EF4E2B0">
        <w:rPr/>
        <w:t xml:space="preserve"> tab network </w:t>
      </w:r>
      <w:proofErr w:type="spellStart"/>
      <w:r w:rsidR="6EF4E2B0">
        <w:rPr/>
        <w:t>seperti</w:t>
      </w:r>
      <w:proofErr w:type="spellEnd"/>
      <w:r w:rsidR="6EF4E2B0">
        <w:rPr/>
        <w:t xml:space="preserve"> </w:t>
      </w:r>
      <w:proofErr w:type="spellStart"/>
      <w:r w:rsidR="6EF4E2B0">
        <w:rPr/>
        <w:t>berikut</w:t>
      </w:r>
      <w:proofErr w:type="spellEnd"/>
      <w:r w:rsidR="6EF4E2B0">
        <w:rPr/>
        <w:t xml:space="preserve"> :</w:t>
      </w:r>
    </w:p>
    <w:p xmlns:wp14="http://schemas.microsoft.com/office/word/2010/wordml" w14:paraId="672A6659" wp14:textId="77777777">
      <w:pPr>
        <w:contextualSpacing w:val="0"/>
      </w:pPr>
      <w:r>
        <w:drawing>
          <wp:inline xmlns:wp14="http://schemas.microsoft.com/office/word/2010/wordprocessingDrawing" wp14:editId="3C286740" wp14:anchorId="19DA4A18">
            <wp:extent cx="5734052" cy="3505200"/>
            <wp:effectExtent l="0" t="0" r="0" b="0"/>
            <wp:docPr id="384551918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827e97eb6ee4728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5612B957" wp14:textId="77777777">
      <w:pPr>
        <w:numPr>
          <w:ilvl w:val="0"/>
          <w:numId w:val="2"/>
        </w:numPr>
        <w:ind w:left="720" w:hanging="360"/>
        <w:contextualSpacing/>
        <w:rPr/>
      </w:pPr>
      <w:proofErr w:type="spellStart"/>
      <w:r w:rsidR="6EF4E2B0">
        <w:rPr/>
        <w:t>Terinstall</w:t>
      </w:r>
      <w:proofErr w:type="spellEnd"/>
      <w:r w:rsidR="6EF4E2B0">
        <w:rPr/>
        <w:t xml:space="preserve"> </w:t>
      </w:r>
      <w:proofErr w:type="spellStart"/>
      <w:r w:rsidR="6EF4E2B0">
        <w:rPr/>
        <w:t>ssh</w:t>
      </w:r>
      <w:proofErr w:type="spellEnd"/>
      <w:r w:rsidR="6EF4E2B0">
        <w:rPr/>
        <w:t xml:space="preserve"> di </w:t>
      </w:r>
      <w:proofErr w:type="spellStart"/>
      <w:r w:rsidR="6EF4E2B0">
        <w:rPr/>
        <w:t>sisi</w:t>
      </w:r>
      <w:proofErr w:type="spellEnd"/>
      <w:r w:rsidR="6EF4E2B0">
        <w:rPr/>
        <w:t xml:space="preserve"> client remote.</w:t>
      </w:r>
    </w:p>
    <w:p xmlns:wp14="http://schemas.microsoft.com/office/word/2010/wordml" w14:paraId="00EDD9DE" wp14:textId="77777777">
      <w:pPr>
        <w:numPr>
          <w:ilvl w:val="0"/>
          <w:numId w:val="2"/>
        </w:numPr>
        <w:ind w:left="720" w:hanging="360"/>
        <w:contextualSpacing/>
        <w:rPr/>
      </w:pPr>
      <w:proofErr w:type="spellStart"/>
      <w:r w:rsidR="6EF4E2B0">
        <w:rPr/>
        <w:t>Lalu</w:t>
      </w:r>
      <w:proofErr w:type="spellEnd"/>
      <w:r w:rsidR="6EF4E2B0">
        <w:rPr/>
        <w:t xml:space="preserve">,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menginstall</w:t>
      </w:r>
      <w:proofErr w:type="spellEnd"/>
      <w:r w:rsidR="6EF4E2B0">
        <w:rPr/>
        <w:t xml:space="preserve"> </w:t>
      </w:r>
      <w:proofErr w:type="spellStart"/>
      <w:r w:rsidR="6EF4E2B0">
        <w:rPr/>
        <w:t>nodejs</w:t>
      </w:r>
      <w:proofErr w:type="spellEnd"/>
      <w:r w:rsidR="6EF4E2B0">
        <w:rPr/>
        <w:t xml:space="preserve"> </w:t>
      </w:r>
      <w:proofErr w:type="spellStart"/>
      <w:r w:rsidR="6EF4E2B0">
        <w:rPr/>
        <w:t>versi</w:t>
      </w:r>
      <w:proofErr w:type="spellEnd"/>
      <w:r w:rsidR="6EF4E2B0">
        <w:rPr/>
        <w:t xml:space="preserve"> 6.x </w:t>
      </w:r>
      <w:proofErr w:type="spellStart"/>
      <w:r w:rsidR="6EF4E2B0">
        <w:rPr/>
        <w:t>dan</w:t>
      </w:r>
      <w:proofErr w:type="spellEnd"/>
      <w:r w:rsidR="6EF4E2B0">
        <w:rPr/>
        <w:t xml:space="preserve"> </w:t>
      </w:r>
      <w:proofErr w:type="spellStart"/>
      <w:r w:rsidR="6EF4E2B0">
        <w:rPr/>
        <w:t>npm</w:t>
      </w:r>
      <w:proofErr w:type="spellEnd"/>
      <w:r w:rsidR="6EF4E2B0">
        <w:rPr/>
        <w:t xml:space="preserve"> </w:t>
      </w:r>
      <w:proofErr w:type="spellStart"/>
      <w:r w:rsidR="6EF4E2B0">
        <w:rPr/>
        <w:t>melaui</w:t>
      </w:r>
      <w:proofErr w:type="spellEnd"/>
      <w:r w:rsidR="6EF4E2B0">
        <w:rPr/>
        <w:t xml:space="preserve"> </w:t>
      </w:r>
      <w:proofErr w:type="spellStart"/>
      <w:r w:rsidR="6EF4E2B0">
        <w:rPr/>
        <w:t>padaserver</w:t>
      </w:r>
      <w:proofErr w:type="spellEnd"/>
      <w:r w:rsidR="6EF4E2B0">
        <w:rPr/>
        <w:t xml:space="preserve"> </w:t>
      </w:r>
      <w:proofErr w:type="spellStart"/>
      <w:r w:rsidR="6EF4E2B0">
        <w:rPr/>
        <w:t>melalui</w:t>
      </w:r>
      <w:proofErr w:type="spellEnd"/>
      <w:r w:rsidR="6EF4E2B0">
        <w:rPr/>
        <w:t xml:space="preserve"> remote client </w:t>
      </w:r>
      <w:proofErr w:type="spellStart"/>
      <w:r w:rsidR="6EF4E2B0">
        <w:rPr/>
        <w:t>menggunakan</w:t>
      </w:r>
      <w:proofErr w:type="spellEnd"/>
      <w:r w:rsidR="6EF4E2B0">
        <w:rPr/>
        <w:t xml:space="preserve"> </w:t>
      </w:r>
      <w:proofErr w:type="spellStart"/>
      <w:r w:rsidR="6EF4E2B0">
        <w:rPr/>
        <w:t>ssh</w:t>
      </w:r>
      <w:proofErr w:type="spellEnd"/>
      <w:r w:rsidR="6EF4E2B0">
        <w:rPr/>
        <w:t>.</w:t>
      </w:r>
    </w:p>
    <w:p xmlns:wp14="http://schemas.microsoft.com/office/word/2010/wordml" w:rsidP="6EF4E2B0" w14:paraId="32D45595" wp14:textId="77777777">
      <w:pPr>
        <w:pStyle w:val="7"/>
        <w:keepNext w:val="0"/>
        <w:keepLines w:val="0"/>
        <w:spacing w:before="220" w:after="40"/>
        <w:contextualSpacing w:val="0"/>
        <w:rPr>
          <w:b w:val="1"/>
          <w:bCs w:val="1"/>
          <w:color w:val="000000"/>
          <w:sz w:val="20"/>
          <w:szCs w:val="20"/>
        </w:rPr>
      </w:pPr>
      <w:bookmarkStart w:name="_r9srfovyrvz6" w:colFirst="0" w:colLast="0" w:id="1"/>
      <w:bookmarkEnd w:id="1"/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Langkah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instalasi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</w:t>
      </w:r>
      <w:proofErr w:type="spellStart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>dalam</w:t>
      </w:r>
      <w:proofErr w:type="spellEnd"/>
      <w:r w:rsidRPr="6EF4E2B0" w:rsidR="6EF4E2B0">
        <w:rPr>
          <w:b w:val="1"/>
          <w:bCs w:val="1"/>
          <w:color w:val="000000" w:themeColor="text1" w:themeTint="FF" w:themeShade="FF"/>
          <w:sz w:val="20"/>
          <w:szCs w:val="20"/>
        </w:rPr>
        <w:t xml:space="preserve"> CLI :</w:t>
      </w:r>
    </w:p>
    <w:p xmlns:wp14="http://schemas.microsoft.com/office/word/2010/wordml" w14:paraId="40789F4F" wp14:textId="77777777">
      <w:pPr>
        <w:numPr>
          <w:ilvl w:val="0"/>
          <w:numId w:val="3"/>
        </w:numPr>
        <w:ind w:left="720" w:hanging="360"/>
        <w:contextualSpacing/>
        <w:rPr/>
      </w:pPr>
      <w:proofErr w:type="spellStart"/>
      <w:r w:rsidR="6EF4E2B0">
        <w:rPr/>
        <w:t>Pertama</w:t>
      </w:r>
      <w:proofErr w:type="spellEnd"/>
      <w:r w:rsidR="6EF4E2B0">
        <w:rPr/>
        <w:t xml:space="preserve"> - </w:t>
      </w:r>
      <w:proofErr w:type="spellStart"/>
      <w:r w:rsidR="6EF4E2B0">
        <w:rPr/>
        <w:t>tama</w:t>
      </w:r>
      <w:proofErr w:type="spellEnd"/>
      <w:r w:rsidR="6EF4E2B0">
        <w:rPr/>
        <w:t xml:space="preserve">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melakukan</w:t>
      </w:r>
      <w:proofErr w:type="spellEnd"/>
      <w:r w:rsidR="6EF4E2B0">
        <w:rPr/>
        <w:t xml:space="preserve"> login </w:t>
      </w:r>
      <w:proofErr w:type="spellStart"/>
      <w:r w:rsidR="6EF4E2B0">
        <w:rPr/>
        <w:t>ke</w:t>
      </w:r>
      <w:proofErr w:type="spellEnd"/>
      <w:r w:rsidR="6EF4E2B0">
        <w:rPr/>
        <w:t xml:space="preserve"> server </w:t>
      </w:r>
      <w:proofErr w:type="spellStart"/>
      <w:r w:rsidR="6EF4E2B0">
        <w:rPr/>
        <w:t>menggunakan</w:t>
      </w:r>
      <w:proofErr w:type="spellEnd"/>
      <w:r w:rsidR="6EF4E2B0">
        <w:rPr/>
        <w:t xml:space="preserve"> </w:t>
      </w:r>
      <w:proofErr w:type="spellStart"/>
      <w:r w:rsidR="6EF4E2B0">
        <w:rPr/>
        <w:t>ssh</w:t>
      </w:r>
      <w:proofErr w:type="spellEnd"/>
      <w:r w:rsidR="6EF4E2B0">
        <w:rPr/>
        <w:t xml:space="preserve"> :</w:t>
      </w:r>
    </w:p>
    <w:p xmlns:wp14="http://schemas.microsoft.com/office/word/2010/wordml" w14:paraId="5E4B3DA5" wp14:textId="77777777">
      <w:pPr>
        <w:ind w:firstLine="720"/>
        <w:contextualSpacing w:val="0"/>
      </w:pPr>
      <w:r w:rsidR="6EF4E2B0">
        <w:rPr/>
        <w:t xml:space="preserve">$ </w:t>
      </w:r>
      <w:proofErr w:type="spellStart"/>
      <w:r w:rsidR="6EF4E2B0">
        <w:rPr/>
        <w:t>ssh</w:t>
      </w:r>
      <w:proofErr w:type="spellEnd"/>
      <w:r w:rsidR="6EF4E2B0">
        <w:rPr/>
        <w:t xml:space="preserve"> </w:t>
      </w:r>
      <w:proofErr w:type="spellStart"/>
      <w:r w:rsidR="6EF4E2B0">
        <w:rPr/>
        <w:t>student@localhost</w:t>
      </w:r>
      <w:proofErr w:type="spellEnd"/>
      <w:r w:rsidR="6EF4E2B0">
        <w:rPr/>
        <w:t xml:space="preserve"> -p 2222</w:t>
      </w:r>
    </w:p>
    <w:p xmlns:wp14="http://schemas.microsoft.com/office/word/2010/wordml" w14:paraId="0A37501D" wp14:textId="77777777">
      <w:pPr>
        <w:contextualSpacing w:val="0"/>
      </w:pPr>
    </w:p>
    <w:p xmlns:wp14="http://schemas.microsoft.com/office/word/2010/wordml" w14:paraId="3C29E6A2" wp14:textId="77777777">
      <w:pPr>
        <w:numPr>
          <w:ilvl w:val="0"/>
          <w:numId w:val="4"/>
        </w:numPr>
        <w:ind w:left="720" w:hanging="360"/>
        <w:contextualSpacing/>
        <w:rPr/>
      </w:pPr>
      <w:proofErr w:type="spellStart"/>
      <w:r w:rsidR="6EF4E2B0">
        <w:rPr/>
        <w:t>Lalu</w:t>
      </w:r>
      <w:proofErr w:type="spellEnd"/>
      <w:r w:rsidR="6EF4E2B0">
        <w:rPr/>
        <w:t xml:space="preserve"> </w:t>
      </w:r>
      <w:proofErr w:type="spellStart"/>
      <w:r w:rsidR="6EF4E2B0">
        <w:rPr/>
        <w:t>memasukkan</w:t>
      </w:r>
      <w:proofErr w:type="spellEnd"/>
      <w:r w:rsidR="6EF4E2B0">
        <w:rPr/>
        <w:t xml:space="preserve"> password : student.</w:t>
      </w:r>
    </w:p>
    <w:p xmlns:wp14="http://schemas.microsoft.com/office/word/2010/wordml" w14:paraId="61742540" wp14:textId="77777777">
      <w:pPr>
        <w:numPr>
          <w:ilvl w:val="0"/>
          <w:numId w:val="4"/>
        </w:numPr>
        <w:ind w:left="720" w:hanging="360"/>
        <w:contextualSpacing/>
        <w:rPr/>
      </w:pPr>
      <w:proofErr w:type="spellStart"/>
      <w:r w:rsidR="6EF4E2B0">
        <w:rPr/>
        <w:t>Setelah</w:t>
      </w:r>
      <w:proofErr w:type="spellEnd"/>
      <w:r w:rsidR="6EF4E2B0">
        <w:rPr/>
        <w:t xml:space="preserve"> </w:t>
      </w:r>
      <w:proofErr w:type="spellStart"/>
      <w:r w:rsidR="6EF4E2B0">
        <w:rPr/>
        <w:t>itu</w:t>
      </w:r>
      <w:proofErr w:type="spellEnd"/>
      <w:r w:rsidR="6EF4E2B0">
        <w:rPr/>
        <w:t xml:space="preserve">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meng</w:t>
      </w:r>
      <w:proofErr w:type="spellEnd"/>
      <w:r w:rsidR="6EF4E2B0">
        <w:rPr/>
        <w:t xml:space="preserve">-install </w:t>
      </w:r>
      <w:proofErr w:type="spellStart"/>
      <w:r w:rsidR="6EF4E2B0">
        <w:rPr/>
        <w:t>nodejs</w:t>
      </w:r>
      <w:proofErr w:type="spellEnd"/>
      <w:r w:rsidR="6EF4E2B0">
        <w:rPr/>
        <w:t xml:space="preserve"> </w:t>
      </w:r>
      <w:proofErr w:type="spellStart"/>
      <w:r w:rsidR="6EF4E2B0">
        <w:rPr/>
        <w:t>dengan</w:t>
      </w:r>
      <w:proofErr w:type="spellEnd"/>
      <w:r w:rsidR="6EF4E2B0">
        <w:rPr/>
        <w:t xml:space="preserve"> </w:t>
      </w:r>
      <w:proofErr w:type="spellStart"/>
      <w:r w:rsidR="6EF4E2B0">
        <w:rPr/>
        <w:t>mendownload</w:t>
      </w:r>
      <w:proofErr w:type="spellEnd"/>
      <w:r w:rsidR="6EF4E2B0">
        <w:rPr/>
        <w:t xml:space="preserve"> file .deb </w:t>
      </w:r>
      <w:proofErr w:type="spellStart"/>
      <w:r w:rsidR="6EF4E2B0">
        <w:rPr/>
        <w:t>versi</w:t>
      </w:r>
      <w:proofErr w:type="spellEnd"/>
      <w:r w:rsidR="6EF4E2B0">
        <w:rPr/>
        <w:t xml:space="preserve"> 6.x </w:t>
      </w:r>
      <w:proofErr w:type="spellStart"/>
      <w:r w:rsidR="6EF4E2B0">
        <w:rPr/>
        <w:t>dengan</w:t>
      </w:r>
      <w:proofErr w:type="spellEnd"/>
      <w:r w:rsidR="6EF4E2B0">
        <w:rPr/>
        <w:t xml:space="preserve"> </w:t>
      </w:r>
      <w:proofErr w:type="spellStart"/>
      <w:r w:rsidR="6EF4E2B0">
        <w:rPr/>
        <w:t>metode</w:t>
      </w:r>
      <w:proofErr w:type="spellEnd"/>
      <w:r w:rsidR="6EF4E2B0">
        <w:rPr/>
        <w:t xml:space="preserve"> </w:t>
      </w:r>
      <w:proofErr w:type="spellStart"/>
      <w:r w:rsidR="6EF4E2B0">
        <w:rPr/>
        <w:t>cURL</w:t>
      </w:r>
      <w:proofErr w:type="spellEnd"/>
      <w:r w:rsidR="6EF4E2B0">
        <w:rPr/>
        <w:t xml:space="preserve"> :</w:t>
      </w:r>
    </w:p>
    <w:p xmlns:wp14="http://schemas.microsoft.com/office/word/2010/wordml" w14:paraId="03DEFCC0" wp14:textId="77777777">
      <w:pPr>
        <w:ind w:left="0" w:firstLine="720"/>
        <w:contextualSpacing w:val="0"/>
      </w:pPr>
      <w:r>
        <w:rPr/>
        <w:t>$ curl -</w:t>
      </w:r>
      <w:proofErr w:type="spellStart"/>
      <w:r>
        <w:rPr/>
        <w:t>sL</w:t>
      </w:r>
      <w:proofErr w:type="spellEnd"/>
      <w:r>
        <w:rPr/>
        <w:t xml:space="preserve"> https://deb.nodesource.com/setup_6.x | </w:t>
      </w:r>
      <w:proofErr w:type="spellStart"/>
      <w:r>
        <w:rPr/>
        <w:t>sudo</w:t>
      </w:r>
      <w:proofErr w:type="spellEnd"/>
      <w:r>
        <w:rPr/>
        <w:t xml:space="preserve"> -E bash -</w:t>
      </w:r>
      <w:r>
        <w:br w:type="textWrapping"/>
      </w:r>
    </w:p>
    <w:p xmlns:wp14="http://schemas.microsoft.com/office/word/2010/wordml" w14:paraId="57B4C09B" wp14:textId="77777777">
      <w:pPr>
        <w:numPr>
          <w:ilvl w:val="0"/>
          <w:numId w:val="5"/>
        </w:numPr>
        <w:ind w:left="720" w:hanging="360"/>
        <w:contextualSpacing/>
        <w:rPr/>
      </w:pPr>
      <w:proofErr w:type="spellStart"/>
      <w:r w:rsidR="6EF4E2B0">
        <w:rPr/>
        <w:t>setelah</w:t>
      </w:r>
      <w:proofErr w:type="spellEnd"/>
      <w:r w:rsidR="6EF4E2B0">
        <w:rPr/>
        <w:t xml:space="preserve"> </w:t>
      </w:r>
      <w:proofErr w:type="spellStart"/>
      <w:r w:rsidR="6EF4E2B0">
        <w:rPr/>
        <w:t>selesai</w:t>
      </w:r>
      <w:proofErr w:type="spellEnd"/>
      <w:r w:rsidR="6EF4E2B0">
        <w:rPr/>
        <w:t xml:space="preserve"> </w:t>
      </w:r>
      <w:proofErr w:type="spellStart"/>
      <w:r w:rsidR="6EF4E2B0">
        <w:rPr/>
        <w:t>mendownload</w:t>
      </w:r>
      <w:proofErr w:type="spellEnd"/>
      <w:r w:rsidR="6EF4E2B0">
        <w:rPr/>
        <w:t xml:space="preserve"> file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menginstallnya</w:t>
      </w:r>
      <w:proofErr w:type="spellEnd"/>
      <w:r w:rsidR="6EF4E2B0">
        <w:rPr/>
        <w:t xml:space="preserve"> :</w:t>
      </w:r>
    </w:p>
    <w:p xmlns:wp14="http://schemas.microsoft.com/office/word/2010/wordml" w14:paraId="191FD1D6" wp14:textId="77777777">
      <w:pPr>
        <w:ind w:left="0" w:firstLine="720"/>
        <w:contextualSpacing w:val="0"/>
      </w:pPr>
      <w:r>
        <w:rPr/>
        <w:t xml:space="preserve">$ </w:t>
      </w:r>
      <w:proofErr w:type="spellStart"/>
      <w:r>
        <w:rPr/>
        <w:t>sudo</w:t>
      </w:r>
      <w:proofErr w:type="spellEnd"/>
      <w:r>
        <w:rPr/>
        <w:t xml:space="preserve"> apt-get install </w:t>
      </w:r>
      <w:proofErr w:type="spellStart"/>
      <w:r>
        <w:rPr/>
        <w:t>nodejs</w:t>
      </w:r>
      <w:proofErr w:type="spellEnd"/>
      <w:r>
        <w:br w:type="textWrapping"/>
      </w:r>
    </w:p>
    <w:p xmlns:wp14="http://schemas.microsoft.com/office/word/2010/wordml" w14:paraId="33182E63" wp14:textId="77777777">
      <w:pPr>
        <w:numPr>
          <w:ilvl w:val="0"/>
          <w:numId w:val="6"/>
        </w:numPr>
        <w:ind w:left="720" w:hanging="360"/>
        <w:contextualSpacing/>
        <w:rPr/>
      </w:pPr>
      <w:proofErr w:type="spellStart"/>
      <w:r w:rsidR="6EF4E2B0">
        <w:rPr/>
        <w:t>setelah</w:t>
      </w:r>
      <w:proofErr w:type="spellEnd"/>
      <w:r w:rsidR="6EF4E2B0">
        <w:rPr/>
        <w:t xml:space="preserve"> node </w:t>
      </w:r>
      <w:proofErr w:type="spellStart"/>
      <w:r w:rsidR="6EF4E2B0">
        <w:rPr/>
        <w:t>js</w:t>
      </w:r>
      <w:proofErr w:type="spellEnd"/>
      <w:r w:rsidR="6EF4E2B0">
        <w:rPr/>
        <w:t xml:space="preserve"> </w:t>
      </w:r>
      <w:proofErr w:type="spellStart"/>
      <w:r w:rsidR="6EF4E2B0">
        <w:rPr/>
        <w:t>terinstall</w:t>
      </w:r>
      <w:proofErr w:type="spellEnd"/>
      <w:r w:rsidR="6EF4E2B0">
        <w:rPr/>
        <w:t xml:space="preserve">, </w:t>
      </w:r>
      <w:proofErr w:type="spellStart"/>
      <w:r w:rsidR="6EF4E2B0">
        <w:rPr/>
        <w:t>lalu</w:t>
      </w:r>
      <w:proofErr w:type="spellEnd"/>
      <w:r w:rsidR="6EF4E2B0">
        <w:rPr/>
        <w:t xml:space="preserve">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menginstall</w:t>
      </w:r>
      <w:proofErr w:type="spellEnd"/>
      <w:r w:rsidR="6EF4E2B0">
        <w:rPr/>
        <w:t xml:space="preserve"> </w:t>
      </w:r>
      <w:proofErr w:type="spellStart"/>
      <w:r w:rsidR="6EF4E2B0">
        <w:rPr/>
        <w:t>npm</w:t>
      </w:r>
      <w:proofErr w:type="spellEnd"/>
      <w:r w:rsidR="6EF4E2B0">
        <w:rPr/>
        <w:t xml:space="preserve"> (node package manager ) :</w:t>
      </w:r>
    </w:p>
    <w:p xmlns:wp14="http://schemas.microsoft.com/office/word/2010/wordml" w14:paraId="3780BE0A" wp14:textId="77777777">
      <w:pPr>
        <w:ind w:left="0" w:firstLine="720"/>
        <w:contextualSpacing w:val="0"/>
      </w:pPr>
      <w:r>
        <w:rPr/>
        <w:t xml:space="preserve">$ </w:t>
      </w:r>
      <w:proofErr w:type="spellStart"/>
      <w:r>
        <w:rPr/>
        <w:t>sudo</w:t>
      </w:r>
      <w:proofErr w:type="spellEnd"/>
      <w:r>
        <w:rPr/>
        <w:t xml:space="preserve"> apt-get install </w:t>
      </w:r>
      <w:proofErr w:type="spellStart"/>
      <w:r>
        <w:rPr/>
        <w:t>npm</w:t>
      </w:r>
      <w:proofErr w:type="spellEnd"/>
      <w:r>
        <w:br w:type="textWrapping"/>
      </w:r>
    </w:p>
    <w:p xmlns:wp14="http://schemas.microsoft.com/office/word/2010/wordml" w14:paraId="34B87C29" wp14:textId="77777777">
      <w:pPr>
        <w:numPr>
          <w:ilvl w:val="0"/>
          <w:numId w:val="4"/>
        </w:numPr>
        <w:ind w:left="720" w:hanging="360"/>
        <w:contextualSpacing/>
        <w:rPr>
          <w:u w:val="none"/>
        </w:rPr>
      </w:pPr>
      <w:proofErr w:type="spellStart"/>
      <w:r w:rsidR="6EF4E2B0">
        <w:rPr/>
        <w:t>setelah</w:t>
      </w:r>
      <w:proofErr w:type="spellEnd"/>
      <w:r w:rsidR="6EF4E2B0">
        <w:rPr/>
        <w:t xml:space="preserve"> </w:t>
      </w:r>
      <w:proofErr w:type="spellStart"/>
      <w:r w:rsidR="6EF4E2B0">
        <w:rPr/>
        <w:t>itu</w:t>
      </w:r>
      <w:proofErr w:type="spellEnd"/>
      <w:r w:rsidR="6EF4E2B0">
        <w:rPr/>
        <w:t xml:space="preserve"> install git:</w:t>
      </w:r>
    </w:p>
    <w:p xmlns:wp14="http://schemas.microsoft.com/office/word/2010/wordml" w14:paraId="76BAC0D6" wp14:textId="77777777">
      <w:pPr>
        <w:contextualSpacing w:val="0"/>
      </w:pPr>
      <w:r>
        <w:tab/>
      </w:r>
      <w:r>
        <w:rPr/>
        <w:t xml:space="preserve">$ </w:t>
      </w:r>
      <w:proofErr w:type="spellStart"/>
      <w:r>
        <w:rPr/>
        <w:t>sudo</w:t>
      </w:r>
      <w:proofErr w:type="spellEnd"/>
      <w:r>
        <w:rPr/>
        <w:t xml:space="preserve"> apt-get update</w:t>
      </w:r>
    </w:p>
    <w:p xmlns:wp14="http://schemas.microsoft.com/office/word/2010/wordml" w14:paraId="49C0765A" wp14:textId="77777777">
      <w:pPr>
        <w:ind w:firstLine="720"/>
        <w:contextualSpacing w:val="0"/>
      </w:pPr>
      <w:r w:rsidR="6EF4E2B0">
        <w:rPr/>
        <w:t xml:space="preserve">$ </w:t>
      </w:r>
      <w:proofErr w:type="spellStart"/>
      <w:r w:rsidR="6EF4E2B0">
        <w:rPr/>
        <w:t>sudo</w:t>
      </w:r>
      <w:proofErr w:type="spellEnd"/>
      <w:r w:rsidR="6EF4E2B0">
        <w:rPr/>
        <w:t xml:space="preserve"> apt-get install git</w:t>
      </w:r>
    </w:p>
    <w:p xmlns:wp14="http://schemas.microsoft.com/office/word/2010/wordml" w14:paraId="5DAB6C7B" wp14:textId="77777777">
      <w:pPr>
        <w:ind w:firstLine="720"/>
        <w:contextualSpacing w:val="0"/>
      </w:pPr>
    </w:p>
    <w:p xmlns:wp14="http://schemas.microsoft.com/office/word/2010/wordml" w14:paraId="5C987B0D" wp14:textId="77777777">
      <w:pPr>
        <w:numPr>
          <w:ilvl w:val="0"/>
          <w:numId w:val="7"/>
        </w:numPr>
        <w:ind w:left="720" w:hanging="360"/>
        <w:contextualSpacing/>
        <w:rPr/>
      </w:pPr>
      <w:proofErr w:type="spellStart"/>
      <w:r w:rsidR="6EF4E2B0">
        <w:rPr/>
        <w:t>setelah</w:t>
      </w:r>
      <w:proofErr w:type="spellEnd"/>
      <w:r w:rsidR="6EF4E2B0">
        <w:rPr/>
        <w:t xml:space="preserve"> </w:t>
      </w:r>
      <w:proofErr w:type="spellStart"/>
      <w:r w:rsidR="6EF4E2B0">
        <w:rPr/>
        <w:t>menginstall</w:t>
      </w:r>
      <w:proofErr w:type="spellEnd"/>
      <w:r w:rsidR="6EF4E2B0">
        <w:rPr/>
        <w:t xml:space="preserve"> </w:t>
      </w:r>
      <w:proofErr w:type="spellStart"/>
      <w:r w:rsidR="6EF4E2B0">
        <w:rPr/>
        <w:t>npm</w:t>
      </w:r>
      <w:proofErr w:type="spellEnd"/>
      <w:r w:rsidR="6EF4E2B0">
        <w:rPr/>
        <w:t xml:space="preserve">, </w:t>
      </w:r>
      <w:proofErr w:type="spellStart"/>
      <w:r w:rsidR="6EF4E2B0">
        <w:rPr/>
        <w:t>nodeJS</w:t>
      </w:r>
      <w:proofErr w:type="spellEnd"/>
      <w:r w:rsidR="6EF4E2B0">
        <w:rPr/>
        <w:t xml:space="preserve">, </w:t>
      </w:r>
      <w:proofErr w:type="spellStart"/>
      <w:r w:rsidR="6EF4E2B0">
        <w:rPr/>
        <w:t>dan</w:t>
      </w:r>
      <w:proofErr w:type="spellEnd"/>
      <w:r w:rsidR="6EF4E2B0">
        <w:rPr/>
        <w:t xml:space="preserve"> git, </w:t>
      </w:r>
      <w:proofErr w:type="spellStart"/>
      <w:r w:rsidR="6EF4E2B0">
        <w:rPr/>
        <w:t>lalu</w:t>
      </w:r>
      <w:proofErr w:type="spellEnd"/>
      <w:r w:rsidR="6EF4E2B0">
        <w:rPr/>
        <w:t xml:space="preserve"> </w:t>
      </w:r>
      <w:proofErr w:type="spellStart"/>
      <w:r w:rsidR="6EF4E2B0">
        <w:rPr/>
        <w:t>praktikan</w:t>
      </w:r>
      <w:proofErr w:type="spellEnd"/>
      <w:r w:rsidR="6EF4E2B0">
        <w:rPr/>
        <w:t xml:space="preserve"> </w:t>
      </w:r>
      <w:proofErr w:type="spellStart"/>
      <w:r w:rsidR="6EF4E2B0">
        <w:rPr/>
        <w:t>mengclone</w:t>
      </w:r>
      <w:proofErr w:type="spellEnd"/>
      <w:r w:rsidR="6EF4E2B0">
        <w:rPr/>
        <w:t xml:space="preserve"> repository </w:t>
      </w:r>
      <w:proofErr w:type="spellStart"/>
      <w:r w:rsidR="6EF4E2B0">
        <w:rPr/>
        <w:t>pada</w:t>
      </w:r>
      <w:proofErr w:type="spellEnd"/>
      <w:r w:rsidR="6EF4E2B0">
        <w:rPr/>
        <w:t xml:space="preserve"> tournament mango :</w:t>
      </w:r>
    </w:p>
    <w:p xmlns:wp14="http://schemas.microsoft.com/office/word/2010/wordml" w14:paraId="1016E6E2" wp14:textId="77777777" wp14:noSpellErr="1">
      <w:pPr>
        <w:ind w:firstLine="720"/>
        <w:contextualSpacing w:val="0"/>
      </w:pPr>
      <w:r w:rsidR="6EF4E2B0">
        <w:rPr/>
        <w:t>$ git clone https://github.com/seiyria/tournamentmango.git</w:t>
      </w:r>
    </w:p>
    <w:p xmlns:wp14="http://schemas.microsoft.com/office/word/2010/wordml" w14:paraId="02EB378F" wp14:textId="77777777">
      <w:pPr>
        <w:ind w:firstLine="720"/>
        <w:contextualSpacing w:val="0"/>
      </w:pPr>
    </w:p>
    <w:p xmlns:wp14="http://schemas.microsoft.com/office/word/2010/wordml" w14:paraId="73018F2A" wp14:textId="77777777">
      <w:pPr>
        <w:numPr>
          <w:ilvl w:val="0"/>
          <w:numId w:val="8"/>
        </w:numPr>
        <w:ind w:left="720" w:hanging="360"/>
        <w:contextualSpacing/>
        <w:rPr>
          <w:u w:val="none"/>
        </w:rPr>
      </w:pPr>
      <w:proofErr w:type="spellStart"/>
      <w:r w:rsidR="6EF4E2B0">
        <w:rPr/>
        <w:t>setelah</w:t>
      </w:r>
      <w:proofErr w:type="spellEnd"/>
      <w:r w:rsidR="6EF4E2B0">
        <w:rPr/>
        <w:t xml:space="preserve"> </w:t>
      </w:r>
      <w:proofErr w:type="spellStart"/>
      <w:r w:rsidR="6EF4E2B0">
        <w:rPr/>
        <w:t>mengclone</w:t>
      </w:r>
      <w:proofErr w:type="spellEnd"/>
      <w:r w:rsidR="6EF4E2B0">
        <w:rPr/>
        <w:t xml:space="preserve"> repository, </w:t>
      </w:r>
      <w:proofErr w:type="spellStart"/>
      <w:r w:rsidR="6EF4E2B0">
        <w:rPr/>
        <w:t>kita</w:t>
      </w:r>
      <w:proofErr w:type="spellEnd"/>
      <w:r w:rsidR="6EF4E2B0">
        <w:rPr/>
        <w:t xml:space="preserve"> </w:t>
      </w:r>
      <w:proofErr w:type="spellStart"/>
      <w:r w:rsidR="6EF4E2B0">
        <w:rPr/>
        <w:t>masuk</w:t>
      </w:r>
      <w:proofErr w:type="spellEnd"/>
      <w:r w:rsidR="6EF4E2B0">
        <w:rPr/>
        <w:t xml:space="preserve"> </w:t>
      </w:r>
      <w:proofErr w:type="spellStart"/>
      <w:r w:rsidR="6EF4E2B0">
        <w:rPr/>
        <w:t>ke</w:t>
      </w:r>
      <w:proofErr w:type="spellEnd"/>
      <w:r w:rsidR="6EF4E2B0">
        <w:rPr/>
        <w:t xml:space="preserve"> folder tournament mango:</w:t>
      </w:r>
    </w:p>
    <w:p xmlns:wp14="http://schemas.microsoft.com/office/word/2010/wordml" w14:paraId="6B62B704" wp14:textId="77777777">
      <w:pPr>
        <w:ind w:firstLine="720"/>
        <w:contextualSpacing w:val="0"/>
      </w:pPr>
      <w:r>
        <w:rPr/>
        <w:t xml:space="preserve">$ cd </w:t>
      </w:r>
      <w:proofErr w:type="spellStart"/>
      <w:r>
        <w:rPr/>
        <w:t>tournamentmango</w:t>
      </w:r>
      <w:proofErr w:type="spellEnd"/>
      <w:r>
        <w:br w:type="textWrapping"/>
      </w:r>
    </w:p>
    <w:p xmlns:wp14="http://schemas.microsoft.com/office/word/2010/wordml" w14:paraId="30F1EF97" wp14:textId="77777777">
      <w:pPr>
        <w:numPr>
          <w:ilvl w:val="0"/>
          <w:numId w:val="9"/>
        </w:numPr>
        <w:ind w:left="720" w:hanging="360"/>
        <w:contextualSpacing/>
        <w:rPr>
          <w:u w:val="none"/>
        </w:rPr>
      </w:pPr>
      <w:proofErr w:type="spellStart"/>
      <w:r w:rsidR="6EF4E2B0">
        <w:rPr/>
        <w:t>lalu</w:t>
      </w:r>
      <w:proofErr w:type="spellEnd"/>
      <w:r w:rsidR="6EF4E2B0">
        <w:rPr/>
        <w:t xml:space="preserve"> install gulp (tournament mango) </w:t>
      </w:r>
      <w:proofErr w:type="spellStart"/>
      <w:r w:rsidR="6EF4E2B0">
        <w:rPr/>
        <w:t>secara</w:t>
      </w:r>
      <w:proofErr w:type="spellEnd"/>
      <w:r w:rsidR="6EF4E2B0">
        <w:rPr/>
        <w:t xml:space="preserve"> </w:t>
      </w:r>
      <w:proofErr w:type="spellStart"/>
      <w:r w:rsidR="6EF4E2B0">
        <w:rPr/>
        <w:t>lokal</w:t>
      </w:r>
      <w:proofErr w:type="spellEnd"/>
      <w:r w:rsidR="6EF4E2B0">
        <w:rPr/>
        <w:t xml:space="preserve"> </w:t>
      </w:r>
      <w:proofErr w:type="spellStart"/>
      <w:r w:rsidR="6EF4E2B0">
        <w:rPr/>
        <w:t>dengan</w:t>
      </w:r>
      <w:proofErr w:type="spellEnd"/>
      <w:r w:rsidR="6EF4E2B0">
        <w:rPr/>
        <w:t xml:space="preserve"> </w:t>
      </w:r>
      <w:proofErr w:type="spellStart"/>
      <w:r w:rsidR="6EF4E2B0">
        <w:rPr/>
        <w:t>npm</w:t>
      </w:r>
      <w:proofErr w:type="spellEnd"/>
      <w:r w:rsidR="6EF4E2B0">
        <w:rPr/>
        <w:t>:</w:t>
      </w:r>
    </w:p>
    <w:p xmlns:wp14="http://schemas.microsoft.com/office/word/2010/wordml" w14:paraId="46DA6512" wp14:textId="77777777">
      <w:pPr>
        <w:contextualSpacing w:val="0"/>
      </w:pPr>
      <w:r>
        <w:tab/>
      </w:r>
      <w:r>
        <w:rPr/>
        <w:t xml:space="preserve">$ </w:t>
      </w:r>
      <w:proofErr w:type="spellStart"/>
      <w:r>
        <w:rPr/>
        <w:t>npm</w:t>
      </w:r>
      <w:proofErr w:type="spellEnd"/>
      <w:r>
        <w:rPr/>
        <w:t xml:space="preserve"> install gulp-cli</w:t>
      </w:r>
      <w:r>
        <w:br w:type="textWrapping"/>
      </w:r>
    </w:p>
    <w:p xmlns:wp14="http://schemas.microsoft.com/office/word/2010/wordml" w14:paraId="128727F0" wp14:textId="77777777">
      <w:pPr>
        <w:numPr>
          <w:ilvl w:val="0"/>
          <w:numId w:val="10"/>
        </w:numPr>
        <w:ind w:left="720" w:hanging="360"/>
        <w:contextualSpacing/>
        <w:rPr>
          <w:u w:val="none"/>
        </w:rPr>
      </w:pPr>
      <w:proofErr w:type="spellStart"/>
      <w:r w:rsidR="6EF4E2B0">
        <w:rPr/>
        <w:t>lalu</w:t>
      </w:r>
      <w:proofErr w:type="spellEnd"/>
      <w:r w:rsidR="6EF4E2B0">
        <w:rPr/>
        <w:t xml:space="preserve"> </w:t>
      </w:r>
      <w:proofErr w:type="spellStart"/>
      <w:r w:rsidR="6EF4E2B0">
        <w:rPr/>
        <w:t>jalankan</w:t>
      </w:r>
      <w:proofErr w:type="spellEnd"/>
      <w:r w:rsidR="6EF4E2B0">
        <w:rPr/>
        <w:t xml:space="preserve"> </w:t>
      </w:r>
      <w:proofErr w:type="spellStart"/>
      <w:r w:rsidR="6EF4E2B0">
        <w:rPr/>
        <w:t>torunament</w:t>
      </w:r>
      <w:proofErr w:type="spellEnd"/>
      <w:r w:rsidR="6EF4E2B0">
        <w:rPr/>
        <w:t xml:space="preserve"> mango </w:t>
      </w:r>
      <w:proofErr w:type="spellStart"/>
      <w:r w:rsidR="6EF4E2B0">
        <w:rPr/>
        <w:t>menggunakan</w:t>
      </w:r>
      <w:proofErr w:type="spellEnd"/>
      <w:r w:rsidR="6EF4E2B0">
        <w:rPr/>
        <w:t xml:space="preserve"> gulp: </w:t>
      </w:r>
    </w:p>
    <w:p xmlns:wp14="http://schemas.microsoft.com/office/word/2010/wordml" w14:paraId="6B42227B" wp14:textId="77777777" wp14:noSpellErr="1">
      <w:pPr>
        <w:ind w:firstLine="720"/>
        <w:contextualSpacing w:val="0"/>
      </w:pPr>
      <w:r w:rsidR="6EF4E2B0">
        <w:rPr/>
        <w:t>$ gulp</w:t>
      </w:r>
    </w:p>
    <w:p xmlns:wp14="http://schemas.microsoft.com/office/word/2010/wordml" w14:paraId="6A05A809" wp14:textId="77777777">
      <w:pPr>
        <w:contextualSpacing w:val="0"/>
      </w:pPr>
    </w:p>
    <w:p xmlns:wp14="http://schemas.microsoft.com/office/word/2010/wordml" w14:paraId="3B7CA1D3" wp14:textId="77777777">
      <w:pPr>
        <w:numPr>
          <w:ilvl w:val="0"/>
          <w:numId w:val="11"/>
        </w:numPr>
        <w:ind w:left="720" w:hanging="360"/>
        <w:contextualSpacing/>
        <w:rPr>
          <w:u w:val="none"/>
        </w:rPr>
      </w:pPr>
      <w:proofErr w:type="spellStart"/>
      <w:r>
        <w:rPr/>
        <w:t>lalu</w:t>
      </w:r>
      <w:proofErr w:type="spellEnd"/>
      <w:r>
        <w:rPr/>
        <w:t xml:space="preserve"> </w:t>
      </w:r>
      <w:proofErr w:type="spellStart"/>
      <w:r>
        <w:rPr/>
        <w:t>kita</w:t>
      </w:r>
      <w:proofErr w:type="spellEnd"/>
      <w:r>
        <w:rPr/>
        <w:t xml:space="preserve"> </w:t>
      </w:r>
      <w:proofErr w:type="spellStart"/>
      <w:r>
        <w:rPr/>
        <w:t>akses</w:t>
      </w:r>
      <w:proofErr w:type="spellEnd"/>
      <w:r>
        <w:rPr/>
        <w:t xml:space="preserve"> di </w:t>
      </w:r>
      <w:proofErr w:type="spellStart"/>
      <w:r>
        <w:rPr/>
        <w:t>sisi</w:t>
      </w:r>
      <w:proofErr w:type="spellEnd"/>
      <w:r>
        <w:rPr/>
        <w:t xml:space="preserve"> client </w:t>
      </w:r>
      <w:proofErr w:type="spellStart"/>
      <w:r>
        <w:rPr/>
        <w:t>melalui</w:t>
      </w:r>
      <w:proofErr w:type="spellEnd"/>
      <w:r>
        <w:fldChar w:fldCharType="begin"/>
      </w:r>
      <w:r>
        <w:instrText xml:space="preserve"> HYPERLINK "http://localhost:8888/" </w:instrText>
      </w:r>
      <w:r>
        <w:fldChar w:fldCharType="separate"/>
      </w:r>
      <w:r>
        <w:rPr/>
        <w:t xml:space="preserve"> </w:t>
      </w:r>
      <w:r>
        <w:fldChar w:fldCharType="end"/>
      </w:r>
      <w:r>
        <w:fldChar w:fldCharType="begin"/>
      </w:r>
      <w:r>
        <w:instrText xml:space="preserve"> HYPERLINK "http://localhost:8888/" </w:instrText>
      </w:r>
      <w:r>
        <w:fldChar w:fldCharType="separate"/>
      </w:r>
      <w:r>
        <w:rPr>
          <w:color w:val="1155CC"/>
          <w:u w:val="single"/>
        </w:rPr>
        <w:t>http://localhost:8888/</w:t>
      </w:r>
      <w:r>
        <w:fldChar w:fldCharType="end"/>
      </w:r>
      <w:r>
        <w:rPr/>
        <w:t xml:space="preserve">, yang </w:t>
      </w:r>
      <w:proofErr w:type="spellStart"/>
      <w:r>
        <w:rPr/>
        <w:t xml:space="preserve">dimana</w:t>
      </w:r>
      <w:proofErr w:type="spellEnd"/>
      <w:r>
        <w:rPr/>
        <w:t xml:space="preserve"> port 8888 </w:t>
      </w:r>
      <w:proofErr w:type="spellStart"/>
      <w:r>
        <w:rPr/>
        <w:t xml:space="preserve">telah</w:t>
      </w:r>
      <w:proofErr w:type="spellEnd"/>
      <w:r>
        <w:rPr/>
        <w:t xml:space="preserve"> </w:t>
      </w:r>
      <w:proofErr w:type="spellStart"/>
      <w:r>
        <w:rPr/>
        <w:t xml:space="preserve">disesuaikan</w:t>
      </w:r>
      <w:proofErr w:type="spellEnd"/>
      <w:r>
        <w:rPr/>
        <w:t xml:space="preserve"> </w:t>
      </w:r>
      <w:proofErr w:type="spellStart"/>
      <w:r>
        <w:rPr/>
        <w:t xml:space="preserve">httpnya</w:t>
      </w:r>
      <w:proofErr w:type="spellEnd"/>
      <w:r>
        <w:rPr/>
        <w:t xml:space="preserve"> </w:t>
      </w:r>
      <w:proofErr w:type="spellStart"/>
      <w:r>
        <w:rPr/>
        <w:t xml:space="preserve">ke</w:t>
      </w:r>
      <w:proofErr w:type="spellEnd"/>
      <w:r>
        <w:rPr/>
        <w:t xml:space="preserve"> port 4000 </w:t>
      </w:r>
      <w:proofErr w:type="spellStart"/>
      <w:r>
        <w:rPr/>
        <w:t xml:space="preserve">pada</w:t>
      </w:r>
      <w:proofErr w:type="spellEnd"/>
      <w:r>
        <w:rPr/>
        <w:t xml:space="preserve"> server. </w:t>
      </w:r>
    </w:p>
    <w:p xmlns:wp14="http://schemas.microsoft.com/office/word/2010/wordml" w14:paraId="5A39BBE3" wp14:textId="77777777">
      <w:pPr>
        <w:contextualSpacing w:val="0"/>
      </w:pPr>
      <w:r>
        <w:drawing>
          <wp:inline xmlns:wp14="http://schemas.microsoft.com/office/word/2010/wordprocessingDrawing" wp14:editId="0F301BA0" wp14:anchorId="334890D8">
            <wp:extent cx="5734052" cy="2946400"/>
            <wp:effectExtent l="0" t="0" r="0" b="0"/>
            <wp:docPr id="1806163915" name="picture" title="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fa9bb94a6314da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34052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1C8F396" wp14:textId="77777777">
      <w:pPr>
        <w:contextualSpacing w:val="0"/>
      </w:pPr>
    </w:p>
    <w:p xmlns:wp14="http://schemas.microsoft.com/office/word/2010/wordml" w14:paraId="72A3D3EC" wp14:textId="77777777">
      <w:pPr>
        <w:contextualSpacing w:val="0"/>
      </w:pPr>
    </w:p>
    <w:p xmlns:wp14="http://schemas.microsoft.com/office/word/2010/wordml" w14:paraId="3C83E891" wp14:textId="77777777">
      <w:pPr>
        <w:contextualSpacing w:val="0"/>
        <w:rPr>
          <w:b w:val="1"/>
          <w:bCs w:val="1"/>
          <w:lang w:val="en-US"/>
        </w:rPr>
      </w:pPr>
      <w:r w:rsidRPr="6EF4E2B0" w:rsidR="6EF4E2B0">
        <w:rPr>
          <w:b w:val="1"/>
          <w:bCs w:val="1"/>
          <w:lang w:val="en-US"/>
        </w:rPr>
        <w:t xml:space="preserve">Cara </w:t>
      </w:r>
      <w:proofErr w:type="spellStart"/>
      <w:r w:rsidRPr="6EF4E2B0" w:rsidR="6EF4E2B0">
        <w:rPr>
          <w:b w:val="1"/>
          <w:bCs w:val="1"/>
          <w:lang w:val="en-US"/>
        </w:rPr>
        <w:t>Pemakaian</w:t>
      </w:r>
      <w:proofErr w:type="spellEnd"/>
      <w:r w:rsidRPr="6EF4E2B0" w:rsidR="6EF4E2B0">
        <w:rPr>
          <w:b w:val="1"/>
          <w:bCs w:val="1"/>
          <w:lang w:val="en-US"/>
        </w:rPr>
        <w:t xml:space="preserve"> :</w:t>
      </w:r>
    </w:p>
    <w:p xmlns:wp14="http://schemas.microsoft.com/office/word/2010/wordml" w14:paraId="364BFFCF" wp14:textId="77777777">
      <w:pPr>
        <w:contextualSpacing w:val="0"/>
        <w:rPr>
          <w:lang w:val="en-US"/>
        </w:rPr>
      </w:pPr>
      <w:r w:rsidRPr="6EF4E2B0" w:rsidR="6EF4E2B0">
        <w:rPr>
          <w:lang w:val="en-US"/>
        </w:rPr>
        <w:t xml:space="preserve">Karena </w:t>
      </w:r>
      <w:proofErr w:type="spellStart"/>
      <w:r w:rsidRPr="6EF4E2B0" w:rsidR="6EF4E2B0">
        <w:rPr>
          <w:lang w:val="en-US"/>
        </w:rPr>
        <w:t>TournamentMango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merupakan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aplikasi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untuk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memudahkan</w:t>
      </w:r>
      <w:proofErr w:type="spellEnd"/>
      <w:r w:rsidRPr="6EF4E2B0" w:rsidR="6EF4E2B0">
        <w:rPr>
          <w:lang w:val="en-US"/>
        </w:rPr>
        <w:t xml:space="preserve"> user </w:t>
      </w:r>
      <w:proofErr w:type="spellStart"/>
      <w:r w:rsidRPr="6EF4E2B0" w:rsidR="6EF4E2B0">
        <w:rPr>
          <w:lang w:val="en-US"/>
        </w:rPr>
        <w:t>mengontrol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jalannya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sebuah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turnamen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atau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beserta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pesertanya</w:t>
      </w:r>
      <w:proofErr w:type="spellEnd"/>
      <w:r w:rsidRPr="6EF4E2B0" w:rsidR="6EF4E2B0">
        <w:rPr>
          <w:lang w:val="en-US"/>
        </w:rPr>
        <w:t xml:space="preserve">, </w:t>
      </w:r>
      <w:proofErr w:type="spellStart"/>
      <w:r w:rsidRPr="6EF4E2B0" w:rsidR="6EF4E2B0">
        <w:rPr>
          <w:lang w:val="en-US"/>
        </w:rPr>
        <w:t>ada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beberapa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fitur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utama</w:t>
      </w:r>
      <w:proofErr w:type="spellEnd"/>
      <w:r w:rsidRPr="6EF4E2B0" w:rsidR="6EF4E2B0">
        <w:rPr>
          <w:lang w:val="en-US"/>
        </w:rPr>
        <w:t xml:space="preserve"> yang </w:t>
      </w:r>
      <w:proofErr w:type="spellStart"/>
      <w:r w:rsidRPr="6EF4E2B0" w:rsidR="6EF4E2B0">
        <w:rPr>
          <w:lang w:val="en-US"/>
        </w:rPr>
        <w:t>ditawarkan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oleh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TournamentMango</w:t>
      </w:r>
      <w:proofErr w:type="spellEnd"/>
      <w:r w:rsidRPr="6EF4E2B0" w:rsidR="6EF4E2B0">
        <w:rPr>
          <w:lang w:val="en-US"/>
        </w:rPr>
        <w:t>.</w:t>
      </w:r>
    </w:p>
    <w:p xmlns:wp14="http://schemas.microsoft.com/office/word/2010/wordml" w14:paraId="0D0B940D" wp14:textId="77777777">
      <w:pPr>
        <w:contextualSpacing w:val="0"/>
        <w:rPr>
          <w:lang w:val="en-US"/>
        </w:rPr>
      </w:pPr>
    </w:p>
    <w:p xmlns:wp14="http://schemas.microsoft.com/office/word/2010/wordml" w14:paraId="0E27B00A" wp14:textId="77777777">
      <w:pPr>
        <w:contextualSpacing w:val="0"/>
        <w:rPr>
          <w:lang w:val="en-US"/>
        </w:rPr>
      </w:pPr>
    </w:p>
    <w:p xmlns:wp14="http://schemas.microsoft.com/office/word/2010/wordml" w14:paraId="60061E4C" wp14:textId="77777777">
      <w:pPr>
        <w:contextualSpacing w:val="0"/>
        <w:rPr>
          <w:lang w:val="en-US"/>
        </w:rPr>
      </w:pPr>
    </w:p>
    <w:p xmlns:wp14="http://schemas.microsoft.com/office/word/2010/wordml" w14:paraId="44EAFD9C" wp14:textId="77777777">
      <w:pPr>
        <w:contextualSpacing w:val="0"/>
        <w:rPr>
          <w:lang w:val="en-US"/>
        </w:rPr>
      </w:pPr>
    </w:p>
    <w:p xmlns:wp14="http://schemas.microsoft.com/office/word/2010/wordml" w14:paraId="4B94D5A5" wp14:textId="77777777">
      <w:pPr>
        <w:contextualSpacing w:val="0"/>
        <w:rPr>
          <w:lang w:val="en-US"/>
        </w:rPr>
      </w:pPr>
    </w:p>
    <w:p xmlns:wp14="http://schemas.microsoft.com/office/word/2010/wordml" w14:paraId="3DEEC669" wp14:textId="77777777">
      <w:pPr>
        <w:contextualSpacing w:val="0"/>
        <w:rPr>
          <w:lang w:val="en-US"/>
        </w:rPr>
      </w:pPr>
    </w:p>
    <w:p xmlns:wp14="http://schemas.microsoft.com/office/word/2010/wordml" w14:paraId="3656B9AB" wp14:textId="77777777">
      <w:pPr>
        <w:contextualSpacing w:val="0"/>
        <w:rPr>
          <w:lang w:val="en-US"/>
        </w:rPr>
      </w:pPr>
    </w:p>
    <w:p xmlns:wp14="http://schemas.microsoft.com/office/word/2010/wordml" w14:paraId="45FB0818" wp14:textId="77777777">
      <w:pPr>
        <w:contextualSpacing w:val="0"/>
        <w:rPr>
          <w:lang w:val="en-US"/>
        </w:rPr>
      </w:pPr>
    </w:p>
    <w:p xmlns:wp14="http://schemas.microsoft.com/office/word/2010/wordml" w14:paraId="049F31CB" wp14:textId="77777777">
      <w:pPr>
        <w:contextualSpacing w:val="0"/>
        <w:rPr>
          <w:lang w:val="en-US"/>
        </w:rPr>
      </w:pPr>
    </w:p>
    <w:p xmlns:wp14="http://schemas.microsoft.com/office/word/2010/wordml" w14:paraId="53128261" wp14:textId="77777777">
      <w:pPr>
        <w:contextualSpacing w:val="0"/>
        <w:rPr>
          <w:lang w:val="en-US"/>
        </w:rPr>
      </w:pPr>
    </w:p>
    <w:p xmlns:wp14="http://schemas.microsoft.com/office/word/2010/wordml" w14:paraId="62486C05" wp14:textId="77777777">
      <w:pPr>
        <w:contextualSpacing w:val="0"/>
        <w:rPr>
          <w:lang w:val="en-US"/>
        </w:rPr>
      </w:pPr>
    </w:p>
    <w:p xmlns:wp14="http://schemas.microsoft.com/office/word/2010/wordml" w14:paraId="4101652C" wp14:textId="77777777">
      <w:pPr>
        <w:contextualSpacing w:val="0"/>
        <w:rPr>
          <w:lang w:val="en-US"/>
        </w:rPr>
      </w:pPr>
    </w:p>
    <w:p xmlns:wp14="http://schemas.microsoft.com/office/word/2010/wordml" w14:paraId="4B99056E" wp14:textId="77777777">
      <w:pPr>
        <w:contextualSpacing w:val="0"/>
        <w:rPr>
          <w:lang w:val="en-US"/>
        </w:rPr>
      </w:pPr>
    </w:p>
    <w:p xmlns:wp14="http://schemas.microsoft.com/office/word/2010/wordml" w14:paraId="1299C43A" wp14:textId="77777777">
      <w:pPr>
        <w:contextualSpacing w:val="0"/>
        <w:rPr>
          <w:lang w:val="en-US"/>
        </w:rPr>
      </w:pPr>
    </w:p>
    <w:p xmlns:wp14="http://schemas.microsoft.com/office/word/2010/wordml" w14:paraId="138C5E04" wp14:textId="77777777">
      <w:pPr>
        <w:numPr>
          <w:ilvl w:val="0"/>
          <w:numId w:val="12"/>
        </w:numPr>
        <w:ind w:left="720" w:leftChars="0" w:right="0" w:rightChars="0"/>
        <w:contextualSpacing w:val="0"/>
        <w:rPr>
          <w:lang w:val="en-US"/>
        </w:rPr>
      </w:pP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player</w:t>
      </w:r>
    </w:p>
    <w:p xmlns:wp14="http://schemas.microsoft.com/office/word/2010/wordml" w:rsidP="6EF4E2B0" w14:paraId="4DDBEF00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r>
        <w:drawing>
          <wp:inline xmlns:wp14="http://schemas.microsoft.com/office/word/2010/wordprocessingDrawing" wp14:editId="3F649616" wp14:anchorId="38057788">
            <wp:extent cx="5725159" cy="2880360"/>
            <wp:effectExtent l="0" t="0" r="8890" b="15240"/>
            <wp:docPr id="604705097" name="picture" descr="add playe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bf4f9c6c73f42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5159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F4E2B0" w14:paraId="3DF86091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Pada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fitur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ini</w:t>
      </w:r>
      <w:proofErr w:type="spellEnd"/>
      <w:r w:rsidRPr="6EF4E2B0" w:rsidR="6EF4E2B0">
        <w:rPr>
          <w:lang w:val="en-US"/>
        </w:rPr>
        <w:t xml:space="preserve">, user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player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bergabung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dalam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atau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turnamen</w:t>
      </w:r>
      <w:proofErr w:type="spellEnd"/>
      <w:r w:rsidRPr="6EF4E2B0" w:rsidR="6EF4E2B0">
        <w:rPr>
          <w:lang w:val="en-US"/>
        </w:rPr>
        <w:t xml:space="preserve">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dibuat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atau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diselenggarakan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nantinya</w:t>
      </w:r>
      <w:proofErr w:type="spellEnd"/>
      <w:r w:rsidRPr="6EF4E2B0" w:rsidR="6EF4E2B0">
        <w:rPr>
          <w:lang w:val="en-US"/>
        </w:rPr>
        <w:t xml:space="preserve">. Di </w:t>
      </w:r>
      <w:proofErr w:type="spellStart"/>
      <w:r w:rsidRPr="6EF4E2B0" w:rsidR="6EF4E2B0">
        <w:rPr>
          <w:lang w:val="en-US"/>
        </w:rPr>
        <w:t>dalam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penambahan</w:t>
      </w:r>
      <w:proofErr w:type="spellEnd"/>
      <w:r w:rsidRPr="6EF4E2B0" w:rsidR="6EF4E2B0">
        <w:rPr>
          <w:lang w:val="en-US"/>
        </w:rPr>
        <w:t xml:space="preserve"> player </w:t>
      </w:r>
      <w:proofErr w:type="spellStart"/>
      <w:r w:rsidRPr="6EF4E2B0" w:rsidR="6EF4E2B0">
        <w:rPr>
          <w:lang w:val="en-US"/>
        </w:rPr>
        <w:t>ini</w:t>
      </w:r>
      <w:proofErr w:type="spellEnd"/>
      <w:r w:rsidRPr="6EF4E2B0" w:rsidR="6EF4E2B0">
        <w:rPr>
          <w:lang w:val="en-US"/>
        </w:rPr>
        <w:t xml:space="preserve"> juga </w:t>
      </w:r>
      <w:proofErr w:type="spellStart"/>
      <w:r w:rsidRPr="6EF4E2B0" w:rsidR="6EF4E2B0">
        <w:rPr>
          <w:lang w:val="en-US"/>
        </w:rPr>
        <w:t>setiap</w:t>
      </w:r>
      <w:proofErr w:type="spellEnd"/>
      <w:r w:rsidRPr="6EF4E2B0" w:rsidR="6EF4E2B0">
        <w:rPr>
          <w:lang w:val="en-US"/>
        </w:rPr>
        <w:t xml:space="preserve"> player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menambahka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nama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karakter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atau</w:t>
      </w:r>
      <w:proofErr w:type="spellEnd"/>
      <w:r w:rsidRPr="6EF4E2B0" w:rsidR="6EF4E2B0">
        <w:rPr>
          <w:lang w:val="en-US"/>
        </w:rPr>
        <w:t xml:space="preserve"> </w:t>
      </w:r>
      <w:r w:rsidRPr="6EF4E2B0" w:rsidR="6EF4E2B0">
        <w:rPr>
          <w:i w:val="1"/>
          <w:iCs w:val="1"/>
          <w:lang w:val="en-US"/>
        </w:rPr>
        <w:t xml:space="preserve">nickname </w:t>
      </w:r>
      <w:r w:rsidRPr="6EF4E2B0" w:rsidR="6EF4E2B0">
        <w:rPr>
          <w:i w:val="0"/>
          <w:iCs w:val="0"/>
          <w:lang w:val="en-US"/>
        </w:rPr>
        <w:t xml:space="preserve">yang </w:t>
      </w:r>
      <w:proofErr w:type="spellStart"/>
      <w:r w:rsidRPr="6EF4E2B0" w:rsidR="6EF4E2B0">
        <w:rPr>
          <w:i w:val="0"/>
          <w:iCs w:val="0"/>
          <w:lang w:val="en-US"/>
        </w:rPr>
        <w:t>akan</w:t>
      </w:r>
      <w:proofErr w:type="spellEnd"/>
      <w:r w:rsidRPr="6EF4E2B0" w:rsidR="6EF4E2B0">
        <w:rPr>
          <w:i w:val="0"/>
          <w:iCs w:val="0"/>
          <w:lang w:val="en-US"/>
        </w:rPr>
        <w:t xml:space="preserve"> </w:t>
      </w:r>
      <w:proofErr w:type="spellStart"/>
      <w:r w:rsidRPr="6EF4E2B0" w:rsidR="6EF4E2B0">
        <w:rPr>
          <w:i w:val="0"/>
          <w:iCs w:val="0"/>
          <w:lang w:val="en-US"/>
        </w:rPr>
        <w:t>digunakan</w:t>
      </w:r>
      <w:proofErr w:type="spellEnd"/>
      <w:r w:rsidRPr="6EF4E2B0" w:rsidR="6EF4E2B0">
        <w:rPr>
          <w:i w:val="0"/>
          <w:iCs w:val="0"/>
          <w:lang w:val="en-US"/>
        </w:rPr>
        <w:t>.</w:t>
      </w:r>
    </w:p>
    <w:p xmlns:wp14="http://schemas.microsoft.com/office/word/2010/wordml" w14:paraId="3461D779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051F78B9" wp14:textId="77777777">
      <w:pPr>
        <w:keepNext w:val="0"/>
        <w:keepLines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720" w:leftChars="0" w:right="0" w:rightChars="0" w:firstLine="0" w:firstLineChars="0"/>
        <w:contextualSpacing w:val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event</w:t>
      </w:r>
    </w:p>
    <w:p xmlns:wp14="http://schemas.microsoft.com/office/word/2010/wordml" w:rsidP="6EF4E2B0" w14:paraId="3CF2D8B6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r>
        <w:drawing>
          <wp:inline xmlns:wp14="http://schemas.microsoft.com/office/word/2010/wordprocessingDrawing" wp14:editId="41FC1566" wp14:anchorId="17ED7F79">
            <wp:extent cx="5725159" cy="2871470"/>
            <wp:effectExtent l="0" t="0" r="8890" b="5080"/>
            <wp:docPr id="1334027107" name="picture" descr="add even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669665c768493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5159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F4E2B0" w14:paraId="4D673182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Setelah</w:t>
      </w:r>
      <w:proofErr w:type="spellEnd"/>
      <w:r w:rsidRPr="6EF4E2B0" w:rsidR="6EF4E2B0">
        <w:rPr>
          <w:lang w:val="en-US"/>
        </w:rPr>
        <w:t xml:space="preserve"> user </w:t>
      </w:r>
      <w:proofErr w:type="spellStart"/>
      <w:r w:rsidRPr="6EF4E2B0" w:rsidR="6EF4E2B0">
        <w:rPr>
          <w:lang w:val="en-US"/>
        </w:rPr>
        <w:t>sudah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player-player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berpartisipasi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pada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fitur</w:t>
      </w:r>
      <w:proofErr w:type="spellEnd"/>
      <w:r w:rsidRPr="6EF4E2B0" w:rsidR="6EF4E2B0">
        <w:rPr>
          <w:lang w:val="en-US"/>
        </w:rPr>
        <w:t xml:space="preserve"> add player, user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event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diadakan</w:t>
      </w:r>
      <w:proofErr w:type="spellEnd"/>
      <w:r w:rsidRPr="6EF4E2B0" w:rsidR="6EF4E2B0">
        <w:rPr>
          <w:lang w:val="en-US"/>
        </w:rPr>
        <w:t xml:space="preserve">. Di </w:t>
      </w:r>
      <w:proofErr w:type="spellStart"/>
      <w:r w:rsidRPr="6EF4E2B0" w:rsidR="6EF4E2B0">
        <w:rPr>
          <w:lang w:val="en-US"/>
        </w:rPr>
        <w:t>dalam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penambahan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ini</w:t>
      </w:r>
      <w:proofErr w:type="spellEnd"/>
      <w:r w:rsidRPr="6EF4E2B0" w:rsidR="6EF4E2B0">
        <w:rPr>
          <w:lang w:val="en-US"/>
        </w:rPr>
        <w:t xml:space="preserve">, user juga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menentukan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waktu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tempat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dilaksanakannya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tersebut</w:t>
      </w:r>
      <w:proofErr w:type="spellEnd"/>
      <w:r w:rsidRPr="6EF4E2B0" w:rsidR="6EF4E2B0">
        <w:rPr>
          <w:lang w:val="en-US"/>
        </w:rPr>
        <w:t>.</w:t>
      </w:r>
    </w:p>
    <w:p xmlns:wp14="http://schemas.microsoft.com/office/word/2010/wordml" w14:paraId="0FB78278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1FC39945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0562CB0E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34CE0A41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62EBF3C5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6D98A12B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2946DB82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5997CC1D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110FFD37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6B699379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3FE9F23F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1F72F646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08CE6F91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61CDCEAD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4730B8A0" wp14:textId="77777777">
      <w:pPr>
        <w:keepNext w:val="0"/>
        <w:keepLines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720" w:leftChars="0" w:right="0" w:rightChars="0" w:firstLine="0" w:firstLineChars="0"/>
        <w:contextualSpacing w:val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Menambahkan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turnamen</w:t>
      </w:r>
      <w:proofErr w:type="spellEnd"/>
    </w:p>
    <w:p xmlns:wp14="http://schemas.microsoft.com/office/word/2010/wordml" w:rsidP="6EF4E2B0" w14:paraId="6BB9E253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r>
        <w:drawing>
          <wp:inline xmlns:wp14="http://schemas.microsoft.com/office/word/2010/wordprocessingDrawing" wp14:editId="2FA5B818" wp14:anchorId="45AF7A40">
            <wp:extent cx="5725159" cy="2874645"/>
            <wp:effectExtent l="0" t="0" r="8890" b="1905"/>
            <wp:docPr id="533714544" name="picture" descr="add tour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0aa352f879f4e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5159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EF4E2B0" w14:paraId="51242838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Setelah</w:t>
      </w:r>
      <w:proofErr w:type="spellEnd"/>
      <w:r w:rsidRPr="6EF4E2B0" w:rsidR="6EF4E2B0">
        <w:rPr>
          <w:lang w:val="en-US"/>
        </w:rPr>
        <w:t xml:space="preserve"> player </w:t>
      </w:r>
      <w:proofErr w:type="spellStart"/>
      <w:r w:rsidRPr="6EF4E2B0" w:rsidR="6EF4E2B0">
        <w:rPr>
          <w:lang w:val="en-US"/>
        </w:rPr>
        <w:t>dan</w:t>
      </w:r>
      <w:proofErr w:type="spellEnd"/>
      <w:r w:rsidRPr="6EF4E2B0" w:rsidR="6EF4E2B0">
        <w:rPr>
          <w:lang w:val="en-US"/>
        </w:rPr>
        <w:t xml:space="preserve"> event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diadakan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telah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selesai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dibuat</w:t>
      </w:r>
      <w:proofErr w:type="spellEnd"/>
      <w:r w:rsidRPr="6EF4E2B0" w:rsidR="6EF4E2B0">
        <w:rPr>
          <w:lang w:val="en-US"/>
        </w:rPr>
        <w:t xml:space="preserve">, user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membuat</w:t>
      </w:r>
      <w:proofErr w:type="spellEnd"/>
      <w:r w:rsidRPr="6EF4E2B0" w:rsidR="6EF4E2B0">
        <w:rPr>
          <w:lang w:val="en-US"/>
        </w:rPr>
        <w:t xml:space="preserve"> list </w:t>
      </w:r>
      <w:proofErr w:type="spellStart"/>
      <w:r w:rsidRPr="6EF4E2B0" w:rsidR="6EF4E2B0">
        <w:rPr>
          <w:lang w:val="en-US"/>
        </w:rPr>
        <w:t>turnamen</w:t>
      </w:r>
      <w:proofErr w:type="spellEnd"/>
      <w:r w:rsidRPr="6EF4E2B0" w:rsidR="6EF4E2B0">
        <w:rPr>
          <w:lang w:val="en-US"/>
        </w:rPr>
        <w:t xml:space="preserve">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diadakan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dalam</w:t>
      </w:r>
      <w:proofErr w:type="spellEnd"/>
      <w:r w:rsidRPr="6EF4E2B0" w:rsidR="6EF4E2B0">
        <w:rPr>
          <w:lang w:val="en-US"/>
        </w:rPr>
        <w:t xml:space="preserve"> event yang </w:t>
      </w:r>
      <w:proofErr w:type="spellStart"/>
      <w:r w:rsidRPr="6EF4E2B0" w:rsidR="6EF4E2B0">
        <w:rPr>
          <w:lang w:val="en-US"/>
        </w:rPr>
        <w:t>sudah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dibuat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beserta</w:t>
      </w:r>
      <w:proofErr w:type="spellEnd"/>
      <w:r w:rsidRPr="6EF4E2B0" w:rsidR="6EF4E2B0">
        <w:rPr>
          <w:lang w:val="en-US"/>
        </w:rPr>
        <w:t xml:space="preserve"> player-player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berpartisipasi</w:t>
      </w:r>
      <w:proofErr w:type="spellEnd"/>
      <w:r w:rsidRPr="6EF4E2B0" w:rsidR="6EF4E2B0">
        <w:rPr>
          <w:lang w:val="en-US"/>
        </w:rPr>
        <w:t xml:space="preserve">. </w:t>
      </w:r>
      <w:proofErr w:type="spellStart"/>
      <w:r w:rsidRPr="6EF4E2B0" w:rsidR="6EF4E2B0">
        <w:rPr>
          <w:lang w:val="en-US"/>
        </w:rPr>
        <w:t>Saat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memilih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dan</w:t>
      </w:r>
      <w:proofErr w:type="spellEnd"/>
      <w:r w:rsidRPr="6EF4E2B0" w:rsidR="6EF4E2B0">
        <w:rPr>
          <w:lang w:val="en-US"/>
        </w:rPr>
        <w:t xml:space="preserve"> player yang </w:t>
      </w:r>
      <w:proofErr w:type="spellStart"/>
      <w:r w:rsidRPr="6EF4E2B0" w:rsidR="6EF4E2B0">
        <w:rPr>
          <w:lang w:val="en-US"/>
        </w:rPr>
        <w:t>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berpartisipasi</w:t>
      </w:r>
      <w:proofErr w:type="spellEnd"/>
      <w:r w:rsidRPr="6EF4E2B0" w:rsidR="6EF4E2B0">
        <w:rPr>
          <w:lang w:val="en-US"/>
        </w:rPr>
        <w:t xml:space="preserve">, user </w:t>
      </w:r>
      <w:proofErr w:type="spellStart"/>
      <w:r w:rsidRPr="6EF4E2B0" w:rsidR="6EF4E2B0">
        <w:rPr>
          <w:lang w:val="en-US"/>
        </w:rPr>
        <w:t>dapat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dengan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mudah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menggunakan</w:t>
      </w:r>
      <w:proofErr w:type="spellEnd"/>
      <w:r w:rsidRPr="6EF4E2B0" w:rsidR="6EF4E2B0">
        <w:rPr>
          <w:lang w:val="en-US"/>
        </w:rPr>
        <w:t xml:space="preserve"> data-data yang </w:t>
      </w:r>
      <w:proofErr w:type="spellStart"/>
      <w:r w:rsidRPr="6EF4E2B0" w:rsidR="6EF4E2B0">
        <w:rPr>
          <w:lang w:val="en-US"/>
        </w:rPr>
        <w:t>telah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dimasukkan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melalui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fitur-fitur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sebelumnya</w:t>
      </w:r>
      <w:proofErr w:type="spellEnd"/>
      <w:r w:rsidRPr="6EF4E2B0" w:rsidR="6EF4E2B0">
        <w:rPr>
          <w:lang w:val="en-US"/>
        </w:rPr>
        <w:t>.</w:t>
      </w:r>
    </w:p>
    <w:p xmlns:wp14="http://schemas.microsoft.com/office/word/2010/wordml" w14:paraId="23DE523C" wp14:textId="77777777">
      <w:pPr>
        <w:keepNext w:val="0"/>
        <w:keepLines w:val="0"/>
        <w:widowControl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</w:p>
    <w:p xmlns:wp14="http://schemas.microsoft.com/office/word/2010/wordml" w14:paraId="6AA85D54" wp14:textId="77777777">
      <w:pPr>
        <w:keepNext w:val="0"/>
        <w:keepLines w:val="0"/>
        <w:widowControl/>
        <w:numPr>
          <w:ilvl w:val="0"/>
          <w:numId w:val="1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left="720" w:leftChars="0" w:right="0" w:rightChars="0" w:firstLine="0" w:firstLineChars="0"/>
        <w:contextualSpacing w:val="0"/>
        <w:jc w:val="both"/>
        <w:rPr>
          <w:lang w:val="en-US"/>
        </w:rPr>
      </w:pPr>
      <w:r w:rsidRPr="6EF4E2B0" w:rsidR="6EF4E2B0">
        <w:rPr>
          <w:lang w:val="en-US"/>
        </w:rPr>
        <w:t xml:space="preserve">Download </w:t>
      </w:r>
      <w:proofErr w:type="spellStart"/>
      <w:r w:rsidRPr="6EF4E2B0" w:rsidR="6EF4E2B0">
        <w:rPr>
          <w:lang w:val="en-US"/>
        </w:rPr>
        <w:t>dan</w:t>
      </w:r>
      <w:proofErr w:type="spellEnd"/>
      <w:r w:rsidRPr="6EF4E2B0" w:rsidR="6EF4E2B0">
        <w:rPr>
          <w:lang w:val="en-US"/>
        </w:rPr>
        <w:t xml:space="preserve"> Upload data</w:t>
      </w:r>
    </w:p>
    <w:p xmlns:wp14="http://schemas.microsoft.com/office/word/2010/wordml" w:rsidP="6EF4E2B0" w14:paraId="52E56223" wp14:textId="77777777">
      <w:pPr>
        <w:keepNext w:val="0"/>
        <w:keepLines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auto"/>
        <w:spacing w:before="0" w:after="0" w:line="276" w:lineRule="auto"/>
        <w:ind w:right="0" w:rightChars="0"/>
        <w:contextualSpacing w:val="0"/>
        <w:jc w:val="both"/>
        <w:rPr>
          <w:lang w:val="en-US"/>
        </w:rPr>
      </w:pPr>
      <w:r>
        <w:drawing>
          <wp:inline xmlns:wp14="http://schemas.microsoft.com/office/word/2010/wordprocessingDrawing" wp14:editId="6B741FF4" wp14:anchorId="5A9958A5">
            <wp:extent cx="5725159" cy="2877185"/>
            <wp:effectExtent l="0" t="0" r="8890" b="18415"/>
            <wp:docPr id="803776207" name="picture" descr="sett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eb594888a4a4e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5159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F4E2B0" w:rsidP="6EF4E2B0" w:rsidRDefault="6EF4E2B0" w14:paraId="2DF7835C" w14:textId="5E4D1F2F">
      <w:pPr>
        <w:shd w:val="clear" w:color="auto" w:fill="auto"/>
        <w:spacing w:before="0" w:after="0" w:line="276" w:lineRule="auto"/>
        <w:ind w:right="0" w:rightChars="0"/>
        <w:jc w:val="both"/>
        <w:rPr>
          <w:lang w:val="en-US"/>
        </w:rPr>
      </w:pPr>
      <w:proofErr w:type="spellStart"/>
      <w:r w:rsidRPr="6EF4E2B0" w:rsidR="6EF4E2B0">
        <w:rPr>
          <w:lang w:val="en-US"/>
        </w:rPr>
        <w:t>Setelah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turnamen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atau</w:t>
      </w:r>
      <w:proofErr w:type="spellEnd"/>
      <w:r w:rsidRPr="6EF4E2B0" w:rsidR="6EF4E2B0">
        <w:rPr>
          <w:lang w:val="en-US"/>
        </w:rPr>
        <w:t xml:space="preserve"> event </w:t>
      </w:r>
      <w:proofErr w:type="spellStart"/>
      <w:r w:rsidRPr="6EF4E2B0" w:rsidR="6EF4E2B0">
        <w:rPr>
          <w:lang w:val="en-US"/>
        </w:rPr>
        <w:t>selesai</w:t>
      </w:r>
      <w:proofErr w:type="spellEnd"/>
      <w:r w:rsidRPr="6EF4E2B0" w:rsidR="6EF4E2B0">
        <w:rPr>
          <w:lang w:val="en-US"/>
        </w:rPr>
        <w:t xml:space="preserve">, user </w:t>
      </w:r>
      <w:proofErr w:type="spellStart"/>
      <w:r w:rsidRPr="6EF4E2B0" w:rsidR="6EF4E2B0">
        <w:rPr>
          <w:lang w:val="en-US"/>
        </w:rPr>
        <w:t>tidak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harus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menghapus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semua</w:t>
      </w:r>
      <w:proofErr w:type="spellEnd"/>
      <w:r w:rsidRPr="6EF4E2B0" w:rsidR="6EF4E2B0">
        <w:rPr>
          <w:lang w:val="en-US"/>
        </w:rPr>
        <w:t xml:space="preserve"> data yang </w:t>
      </w:r>
      <w:proofErr w:type="spellStart"/>
      <w:r w:rsidRPr="6EF4E2B0" w:rsidR="6EF4E2B0">
        <w:rPr>
          <w:lang w:val="en-US"/>
        </w:rPr>
        <w:t>telah</w:t>
      </w:r>
      <w:proofErr w:type="spellEnd"/>
      <w:r w:rsidRPr="6EF4E2B0" w:rsidR="6EF4E2B0">
        <w:rPr>
          <w:lang w:val="en-US"/>
        </w:rPr>
        <w:t xml:space="preserve"> di </w:t>
      </w:r>
      <w:proofErr w:type="spellStart"/>
      <w:r w:rsidRPr="6EF4E2B0" w:rsidR="6EF4E2B0">
        <w:rPr>
          <w:lang w:val="en-US"/>
        </w:rPr>
        <w:t>masukkan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dalam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TournamentMango</w:t>
      </w:r>
      <w:proofErr w:type="spellEnd"/>
      <w:r w:rsidRPr="6EF4E2B0" w:rsidR="6EF4E2B0">
        <w:rPr>
          <w:lang w:val="en-US"/>
        </w:rPr>
        <w:t xml:space="preserve">. </w:t>
      </w:r>
      <w:proofErr w:type="spellStart"/>
      <w:r w:rsidRPr="6EF4E2B0" w:rsidR="6EF4E2B0">
        <w:rPr>
          <w:lang w:val="en-US"/>
        </w:rPr>
        <w:t>Untuk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kebutuhan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penggunaan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selanjutnya</w:t>
      </w:r>
      <w:proofErr w:type="spellEnd"/>
      <w:r w:rsidRPr="6EF4E2B0" w:rsidR="6EF4E2B0">
        <w:rPr>
          <w:lang w:val="en-US"/>
        </w:rPr>
        <w:t xml:space="preserve">, </w:t>
      </w:r>
      <w:proofErr w:type="spellStart"/>
      <w:r w:rsidRPr="6EF4E2B0" w:rsidR="6EF4E2B0">
        <w:rPr>
          <w:lang w:val="en-US"/>
        </w:rPr>
        <w:t>disediakan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fitur</w:t>
      </w:r>
      <w:proofErr w:type="spellEnd"/>
      <w:r w:rsidRPr="6EF4E2B0" w:rsidR="6EF4E2B0">
        <w:rPr>
          <w:lang w:val="en-US"/>
        </w:rPr>
        <w:t xml:space="preserve"> download </w:t>
      </w:r>
      <w:proofErr w:type="spellStart"/>
      <w:r w:rsidRPr="6EF4E2B0" w:rsidR="6EF4E2B0">
        <w:rPr>
          <w:lang w:val="en-US"/>
        </w:rPr>
        <w:t>dan</w:t>
      </w:r>
      <w:proofErr w:type="spellEnd"/>
      <w:r w:rsidRPr="6EF4E2B0" w:rsidR="6EF4E2B0">
        <w:rPr>
          <w:lang w:val="en-US"/>
        </w:rPr>
        <w:t xml:space="preserve"> upload data </w:t>
      </w:r>
      <w:proofErr w:type="spellStart"/>
      <w:r w:rsidRPr="6EF4E2B0" w:rsidR="6EF4E2B0">
        <w:rPr>
          <w:lang w:val="en-US"/>
        </w:rPr>
        <w:t>pada</w:t>
      </w:r>
      <w:proofErr w:type="spellEnd"/>
      <w:r w:rsidRPr="6EF4E2B0" w:rsidR="6EF4E2B0">
        <w:rPr>
          <w:lang w:val="en-US"/>
        </w:rPr>
        <w:t xml:space="preserve"> </w:t>
      </w:r>
      <w:proofErr w:type="spellStart"/>
      <w:r w:rsidRPr="6EF4E2B0" w:rsidR="6EF4E2B0">
        <w:rPr>
          <w:lang w:val="en-US"/>
        </w:rPr>
        <w:t>TournamentMango</w:t>
      </w:r>
      <w:proofErr w:type="spellEnd"/>
      <w:r w:rsidRPr="6EF4E2B0" w:rsidR="6EF4E2B0">
        <w:rPr>
          <w:lang w:val="en-US"/>
        </w:rPr>
        <w:t>.</w:t>
      </w:r>
    </w:p>
    <w:p w:rsidR="6EF4E2B0" w:rsidP="6EF4E2B0" w:rsidRDefault="6EF4E2B0" w14:paraId="748E54C0" w14:textId="61025F95">
      <w:pPr>
        <w:pStyle w:val="7"/>
        <w:rPr>
          <w:b w:val="1"/>
          <w:bCs w:val="1"/>
          <w:color w:val="24292E"/>
        </w:rPr>
      </w:pPr>
      <w:proofErr w:type="spellStart"/>
      <w:r w:rsidRPr="6EF4E2B0" w:rsidR="6EF4E2B0">
        <w:rPr>
          <w:b w:val="1"/>
          <w:bCs w:val="1"/>
          <w:color w:val="24292E"/>
        </w:rPr>
        <w:t>Pembahasan</w:t>
      </w:r>
      <w:proofErr w:type="spellEnd"/>
      <w:r w:rsidRPr="6EF4E2B0" w:rsidR="6EF4E2B0">
        <w:rPr>
          <w:b w:val="1"/>
          <w:bCs w:val="1"/>
          <w:color w:val="24292E"/>
        </w:rPr>
        <w:t xml:space="preserve"> :</w:t>
      </w:r>
    </w:p>
    <w:p w:rsidR="6EF4E2B0" w:rsidP="6EF4E2B0" w:rsidRDefault="6EF4E2B0" w14:paraId="6D587D7C" w14:textId="7F75FB11">
      <w:pPr>
        <w:pStyle w:val="3"/>
        <w:rPr>
          <w:b w:val="1"/>
          <w:bCs w:val="1"/>
          <w:color w:val="24292E"/>
        </w:rPr>
      </w:pPr>
      <w:proofErr w:type="spellStart"/>
      <w:r w:rsidRPr="6EF4E2B0" w:rsidR="6EF4E2B0">
        <w:rPr>
          <w:b w:val="0"/>
          <w:bCs w:val="0"/>
          <w:color w:val="24292E"/>
        </w:rPr>
        <w:t>Kelebihan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dan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kekurangan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TournamentMango</w:t>
      </w:r>
      <w:proofErr w:type="spellEnd"/>
      <w:r w:rsidRPr="6EF4E2B0" w:rsidR="6EF4E2B0">
        <w:rPr>
          <w:b w:val="0"/>
          <w:bCs w:val="0"/>
          <w:color w:val="24292E"/>
        </w:rPr>
        <w:t xml:space="preserve"> :</w:t>
      </w:r>
    </w:p>
    <w:p w:rsidR="6EF4E2B0" w:rsidP="6EF4E2B0" w:rsidRDefault="6EF4E2B0" w14:paraId="17C95245" w14:textId="5561837E">
      <w:pPr>
        <w:pStyle w:val="3"/>
        <w:numPr>
          <w:ilvl w:val="1"/>
          <w:numId w:val="14"/>
        </w:numPr>
        <w:rPr>
          <w:color w:val="24292E"/>
          <w:sz w:val="22"/>
          <w:szCs w:val="22"/>
        </w:rPr>
      </w:pPr>
      <w:proofErr w:type="spellStart"/>
      <w:r w:rsidRPr="6EF4E2B0" w:rsidR="6EF4E2B0">
        <w:rPr>
          <w:b w:val="0"/>
          <w:bCs w:val="0"/>
          <w:color w:val="24292E"/>
        </w:rPr>
        <w:t>Kelebihan</w:t>
      </w:r>
      <w:proofErr w:type="spellEnd"/>
      <w:r w:rsidRPr="6EF4E2B0" w:rsidR="6EF4E2B0">
        <w:rPr>
          <w:b w:val="0"/>
          <w:bCs w:val="0"/>
          <w:color w:val="24292E"/>
        </w:rPr>
        <w:t xml:space="preserve"> :</w:t>
      </w:r>
    </w:p>
    <w:p w:rsidR="6EF4E2B0" w:rsidP="6EF4E2B0" w:rsidRDefault="6EF4E2B0" w14:paraId="0E7E8949" w14:textId="7731761E">
      <w:pPr>
        <w:pStyle w:val="3"/>
        <w:numPr>
          <w:ilvl w:val="2"/>
          <w:numId w:val="16"/>
        </w:numPr>
        <w:rPr>
          <w:color w:val="24292E"/>
          <w:sz w:val="22"/>
          <w:szCs w:val="22"/>
        </w:rPr>
      </w:pPr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Aplikasi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ini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tetap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bisa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digunakan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meskipun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koneksi</w:t>
      </w:r>
      <w:proofErr w:type="spellEnd"/>
      <w:r w:rsidRPr="6EF4E2B0" w:rsidR="6EF4E2B0">
        <w:rPr>
          <w:b w:val="0"/>
          <w:bCs w:val="0"/>
          <w:color w:val="24292E"/>
        </w:rPr>
        <w:t xml:space="preserve"> internet </w:t>
      </w:r>
      <w:proofErr w:type="spellStart"/>
      <w:r w:rsidRPr="6EF4E2B0" w:rsidR="6EF4E2B0">
        <w:rPr>
          <w:b w:val="0"/>
          <w:bCs w:val="0"/>
          <w:color w:val="24292E"/>
        </w:rPr>
        <w:t>tidak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tersambung</w:t>
      </w:r>
      <w:proofErr w:type="spellEnd"/>
      <w:r w:rsidRPr="6EF4E2B0" w:rsidR="6EF4E2B0">
        <w:rPr>
          <w:b w:val="0"/>
          <w:bCs w:val="0"/>
          <w:color w:val="24292E"/>
        </w:rPr>
        <w:t>.</w:t>
      </w:r>
    </w:p>
    <w:p w:rsidR="6EF4E2B0" w:rsidP="6EF4E2B0" w:rsidRDefault="6EF4E2B0" w14:paraId="029F971D" w14:textId="78F188DC">
      <w:pPr>
        <w:pStyle w:val="3"/>
        <w:numPr>
          <w:ilvl w:val="2"/>
          <w:numId w:val="16"/>
        </w:numPr>
        <w:rPr>
          <w:color w:val="24292E"/>
          <w:sz w:val="22"/>
          <w:szCs w:val="22"/>
        </w:rPr>
      </w:pPr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Aplikasi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ini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tidak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memerlukan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biaya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untuk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bisa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menggunakannya</w:t>
      </w:r>
      <w:proofErr w:type="spellEnd"/>
      <w:r w:rsidRPr="6EF4E2B0" w:rsidR="6EF4E2B0">
        <w:rPr>
          <w:b w:val="0"/>
          <w:bCs w:val="0"/>
          <w:color w:val="24292E"/>
        </w:rPr>
        <w:t>.</w:t>
      </w:r>
    </w:p>
    <w:p w:rsidR="6EF4E2B0" w:rsidP="6EF4E2B0" w:rsidRDefault="6EF4E2B0" w14:paraId="2CB2CBFC" w14:textId="0E807595">
      <w:pPr>
        <w:pStyle w:val="3"/>
        <w:numPr>
          <w:ilvl w:val="1"/>
          <w:numId w:val="14"/>
        </w:numPr>
        <w:rPr>
          <w:color w:val="24292E"/>
          <w:sz w:val="22"/>
          <w:szCs w:val="22"/>
        </w:rPr>
      </w:pPr>
      <w:proofErr w:type="spellStart"/>
      <w:r w:rsidRPr="6EF4E2B0" w:rsidR="6EF4E2B0">
        <w:rPr>
          <w:b w:val="0"/>
          <w:bCs w:val="0"/>
          <w:color w:val="24292E"/>
        </w:rPr>
        <w:t>Kekurangan</w:t>
      </w:r>
      <w:proofErr w:type="spellEnd"/>
      <w:r w:rsidRPr="6EF4E2B0" w:rsidR="6EF4E2B0">
        <w:rPr>
          <w:b w:val="0"/>
          <w:bCs w:val="0"/>
          <w:color w:val="24292E"/>
        </w:rPr>
        <w:t xml:space="preserve"> :</w:t>
      </w:r>
    </w:p>
    <w:p w:rsidR="6EF4E2B0" w:rsidP="6EF4E2B0" w:rsidRDefault="6EF4E2B0" w14:paraId="59AF1E2E" w14:textId="1BEE3689">
      <w:pPr>
        <w:pStyle w:val="3"/>
        <w:numPr>
          <w:ilvl w:val="2"/>
          <w:numId w:val="17"/>
        </w:numPr>
        <w:rPr>
          <w:color w:val="24292E"/>
          <w:sz w:val="22"/>
          <w:szCs w:val="22"/>
        </w:rPr>
      </w:pPr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Aplikasi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ini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tidak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terlalu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bagus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tampilannya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jika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dibuka</w:t>
      </w:r>
      <w:proofErr w:type="spellEnd"/>
      <w:r w:rsidRPr="6EF4E2B0" w:rsidR="6EF4E2B0">
        <w:rPr>
          <w:b w:val="0"/>
          <w:bCs w:val="0"/>
          <w:color w:val="24292E"/>
        </w:rPr>
        <w:t xml:space="preserve"> di </w:t>
      </w:r>
      <w:proofErr w:type="spellStart"/>
      <w:r w:rsidRPr="6EF4E2B0" w:rsidR="6EF4E2B0">
        <w:rPr>
          <w:b w:val="0"/>
          <w:bCs w:val="0"/>
          <w:color w:val="24292E"/>
        </w:rPr>
        <w:t>MobilePhone</w:t>
      </w:r>
      <w:proofErr w:type="spellEnd"/>
    </w:p>
    <w:p w:rsidR="6EF4E2B0" w:rsidP="6EF4E2B0" w:rsidRDefault="6EF4E2B0" w14:paraId="7AE23BF3" w14:textId="5BAC7A51">
      <w:pPr>
        <w:pStyle w:val="3"/>
        <w:numPr>
          <w:ilvl w:val="2"/>
          <w:numId w:val="17"/>
        </w:numPr>
        <w:rPr>
          <w:color w:val="24292E"/>
          <w:sz w:val="22"/>
          <w:szCs w:val="22"/>
        </w:rPr>
      </w:pPr>
      <w:proofErr w:type="spellStart"/>
      <w:r w:rsidRPr="6EF4E2B0" w:rsidR="6EF4E2B0">
        <w:rPr>
          <w:b w:val="0"/>
          <w:bCs w:val="0"/>
          <w:color w:val="24292E"/>
        </w:rPr>
        <w:t>Dalam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jumlah</w:t>
      </w:r>
      <w:proofErr w:type="spellEnd"/>
      <w:r w:rsidRPr="6EF4E2B0" w:rsidR="6EF4E2B0">
        <w:rPr>
          <w:b w:val="0"/>
          <w:bCs w:val="0"/>
          <w:color w:val="24292E"/>
        </w:rPr>
        <w:t xml:space="preserve"> data yang </w:t>
      </w:r>
      <w:proofErr w:type="spellStart"/>
      <w:r w:rsidRPr="6EF4E2B0" w:rsidR="6EF4E2B0">
        <w:rPr>
          <w:b w:val="0"/>
          <w:bCs w:val="0"/>
          <w:color w:val="24292E"/>
        </w:rPr>
        <w:t>terlalu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banyak</w:t>
      </w:r>
      <w:proofErr w:type="spellEnd"/>
      <w:r w:rsidRPr="6EF4E2B0" w:rsidR="6EF4E2B0">
        <w:rPr>
          <w:b w:val="0"/>
          <w:bCs w:val="0"/>
          <w:color w:val="24292E"/>
        </w:rPr>
        <w:t xml:space="preserve">, </w:t>
      </w:r>
      <w:proofErr w:type="spellStart"/>
      <w:r w:rsidRPr="6EF4E2B0" w:rsidR="6EF4E2B0">
        <w:rPr>
          <w:b w:val="0"/>
          <w:bCs w:val="0"/>
          <w:color w:val="24292E"/>
        </w:rPr>
        <w:t>aplikasi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ini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belum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bisa</w:t>
      </w:r>
      <w:proofErr w:type="spellEnd"/>
      <w:r w:rsidRPr="6EF4E2B0" w:rsidR="6EF4E2B0">
        <w:rPr>
          <w:b w:val="0"/>
          <w:bCs w:val="0"/>
          <w:color w:val="24292E"/>
        </w:rPr>
        <w:t xml:space="preserve"> </w:t>
      </w:r>
      <w:proofErr w:type="spellStart"/>
      <w:r w:rsidRPr="6EF4E2B0" w:rsidR="6EF4E2B0">
        <w:rPr>
          <w:b w:val="0"/>
          <w:bCs w:val="0"/>
          <w:color w:val="24292E"/>
        </w:rPr>
        <w:t>digunakan</w:t>
      </w:r>
      <w:proofErr w:type="spellEnd"/>
      <w:r w:rsidRPr="6EF4E2B0" w:rsidR="6EF4E2B0">
        <w:rPr>
          <w:b w:val="0"/>
          <w:bCs w:val="0"/>
          <w:color w:val="24292E"/>
        </w:rPr>
        <w:t>.</w:t>
      </w:r>
    </w:p>
    <w:p w:rsidR="6EF4E2B0" w:rsidP="6EF4E2B0" w:rsidRDefault="6EF4E2B0" w14:paraId="2E361D12" w14:textId="4550E9D1">
      <w:pPr>
        <w:pStyle w:val="1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</w:p>
    <w:p w:rsidR="6EF4E2B0" w:rsidP="6EF4E2B0" w:rsidRDefault="6EF4E2B0" w14:paraId="3698BF9A" w14:textId="3D2D558E">
      <w:pPr>
        <w:pStyle w:val="7"/>
        <w:rPr>
          <w:b w:val="1"/>
          <w:bCs w:val="1"/>
          <w:color w:val="24292E"/>
        </w:rPr>
      </w:pPr>
      <w:proofErr w:type="spellStart"/>
      <w:r w:rsidRPr="6EF4E2B0" w:rsidR="6EF4E2B0">
        <w:rPr>
          <w:b w:val="1"/>
          <w:bCs w:val="1"/>
          <w:color w:val="24292E"/>
        </w:rPr>
        <w:t>Referensi</w:t>
      </w:r>
      <w:proofErr w:type="spellEnd"/>
      <w:r w:rsidRPr="6EF4E2B0" w:rsidR="6EF4E2B0">
        <w:rPr>
          <w:b w:val="1"/>
          <w:bCs w:val="1"/>
          <w:color w:val="24292E"/>
        </w:rPr>
        <w:t xml:space="preserve"> :</w:t>
      </w:r>
    </w:p>
    <w:p w:rsidR="6EF4E2B0" w:rsidP="6EF4E2B0" w:rsidRDefault="6EF4E2B0" w14:paraId="0594478D" w14:textId="7B78BB3B">
      <w:pPr>
        <w:pStyle w:val="1"/>
        <w:spacing w:before="0" w:after="0" w:line="276" w:lineRule="auto"/>
        <w:ind w:left="0" w:right="0" w:firstLine="0"/>
        <w:jc w:val="both"/>
        <w:rPr>
          <w:rFonts w:ascii="Arial" w:hAnsi="Arial" w:eastAsia="Arial" w:cs="Arial"/>
          <w:b w:val="1"/>
          <w:bCs w:val="1"/>
          <w:noProof w:val="0"/>
          <w:sz w:val="21"/>
          <w:szCs w:val="21"/>
          <w:lang w:val="en-US"/>
        </w:rPr>
      </w:pP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Dalam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mengerjakan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laporan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ini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,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tidak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ditemukan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bacaan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yang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membahas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tentang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aplikasi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ini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. Maka,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semua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yang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tertulis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adalah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hasil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analisa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kelompok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kami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terhadap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aplikasi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 xml:space="preserve"> </w:t>
      </w:r>
      <w:proofErr w:type="spellStart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ini</w:t>
      </w:r>
      <w:proofErr w:type="spellEnd"/>
      <w:r w:rsidRPr="6EF4E2B0" w:rsidR="6EF4E2B0">
        <w:rPr>
          <w:rFonts w:ascii="Arial" w:hAnsi="Arial" w:eastAsia="Arial" w:cs="Arial"/>
          <w:b w:val="0"/>
          <w:bCs w:val="0"/>
          <w:noProof w:val="0"/>
          <w:sz w:val="21"/>
          <w:szCs w:val="21"/>
          <w:lang w:val="en-US"/>
        </w:rPr>
        <w:t>.</w:t>
      </w:r>
    </w:p>
    <w:sectPr>
      <w:pgSz w:w="11909" w:h="16834" w:orient="portrait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♦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Letter"/>
      <w:lvlText w:val="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>
    <w:nsid w:val="00000000"/>
    <w:multiLevelType w:val="multilevel"/>
    <w:tmpl w:val="00000000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0000001"/>
    <w:multiLevelType w:val="multilevel"/>
    <w:tmpl w:val="00000001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00000002"/>
    <w:multiLevelType w:val="multilevel"/>
    <w:tmpl w:val="0000000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00000003"/>
    <w:multiLevelType w:val="multilevel"/>
    <w:tmpl w:val="00000003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00000004"/>
    <w:multiLevelType w:val="multilevel"/>
    <w:tmpl w:val="00000004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00000005"/>
    <w:multiLevelType w:val="multilevel"/>
    <w:tmpl w:val="00000005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00000006"/>
    <w:multiLevelType w:val="multilevel"/>
    <w:tmpl w:val="00000006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00000007"/>
    <w:multiLevelType w:val="multilevel"/>
    <w:tmpl w:val="00000007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00000008"/>
    <w:multiLevelType w:val="multilevel"/>
    <w:tmpl w:val="00000008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00000009"/>
    <w:multiLevelType w:val="multilevel"/>
    <w:tmpl w:val="00000009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0000000A"/>
    <w:multiLevelType w:val="multilevel"/>
    <w:tmpl w:val="0000000A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B4B6A2D"/>
    <w:multiLevelType w:val="singleLevel"/>
    <w:tmpl w:val="3B4B6A2D"/>
    <w:lvl w:ilvl="0" w:tentative="0">
      <w:start w:val="1"/>
      <w:numFmt w:val="decimal"/>
      <w:suff w:val="space"/>
      <w:lvlText w:val="%1."/>
      <w:lvlJc w:val="left"/>
    </w:lvl>
  </w:abstract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">
    <w:abstractNumId w:val="1"/>
  </w:num>
  <w:num w:numId="2">
    <w:abstractNumId w:val="10"/>
  </w:num>
  <w:num w:numId="3">
    <w:abstractNumId w:val="9"/>
  </w:num>
  <w:num w:numId="4">
    <w:abstractNumId w:val="0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3"/>
  </w:num>
  <w:num w:numId="10">
    <w:abstractNumId w:val="4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30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C8D508A"/>
    <w:rsid w:val="6EF4E2B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04E8C7A5"/>
  <w15:docId w15:val="{5df690a3-640e-4b14-b7fe-babd495a71c9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 wp14">
  <w:docDefaults>
    <w:rPrDefault>
      <w:rPr>
        <w:rFonts w:ascii="Arial" w:hAnsi="Arial" w:eastAsia="Arial" w:cs="Arial"/>
      </w:rPr>
    </w:rPrDefault>
  </w:docDefaults>
  <w:latentStyles w:defLockedState="0" w:defUIPriority="99" w:defSemiHidden="1" w:defUnhideWhenUsed="1" w:defQFormat="0" w:count="260">
    <w:lsdException w:name="Normal" w:uiPriority="0" w:semiHidden="0" w:unhideWhenUsed="0"/>
    <w:lsdException w:name="heading 1" w:uiPriority="0" w:semiHidden="0" w:unhideWhenUsed="0"/>
    <w:lsdException w:name="heading 2" w:uiPriority="0" w:semiHidden="0" w:unhideWhenUsed="0"/>
    <w:lsdException w:name="heading 3" w:uiPriority="0" w:semiHidden="0" w:unhideWhenUsed="0"/>
    <w:lsdException w:name="heading 4" w:uiPriority="0" w:semiHidden="0" w:unhideWhenUsed="0"/>
    <w:lsdException w:name="heading 5" w:uiPriority="0" w:semiHidden="0" w:unhideWhenUsed="0"/>
    <w:lsdException w:name="heading 6" w:uiPriority="0" w:semiHidden="0" w:unhideWhenUsed="0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pacing w:before="0" w:after="0" w:line="276" w:lineRule="auto"/>
      <w:ind w:left="0" w:right="0" w:firstLine="0"/>
      <w:contextualSpacing w:val="0"/>
      <w:jc w:val="both"/>
    </w:pPr>
    <w:rPr>
      <w:rFonts w:ascii="Arial" w:hAnsi="Arial" w:eastAsia="Arial" w:cs="Arial"/>
      <w:color w:val="000000"/>
      <w:sz w:val="21"/>
      <w:szCs w:val="22"/>
      <w:u w:val="none"/>
      <w:shd w:val="clear" w:color="auto" w:fill="auto"/>
      <w:vertAlign w:val="baseline"/>
    </w:rPr>
  </w:style>
  <w:style w:type="paragraph" w:styleId="2">
    <w:name w:val="heading 1"/>
    <w:basedOn w:val="3"/>
    <w:next w:val="3"/>
    <w:uiPriority w:val="0"/>
    <w:pPr>
      <w:keepNext/>
      <w:keepLines/>
      <w:spacing w:before="400" w:after="120"/>
    </w:pPr>
    <w:rPr>
      <w:sz w:val="40"/>
      <w:szCs w:val="40"/>
    </w:rPr>
  </w:style>
  <w:style w:type="paragraph" w:styleId="4">
    <w:name w:val="heading 2"/>
    <w:basedOn w:val="3"/>
    <w:next w:val="3"/>
    <w:uiPriority w:val="0"/>
    <w:pPr>
      <w:keepNext/>
      <w:keepLines/>
      <w:spacing w:before="360" w:after="120"/>
    </w:pPr>
    <w:rPr>
      <w:sz w:val="32"/>
      <w:szCs w:val="32"/>
    </w:rPr>
  </w:style>
  <w:style w:type="paragraph" w:styleId="5">
    <w:name w:val="heading 3"/>
    <w:basedOn w:val="3"/>
    <w:next w:val="3"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6">
    <w:name w:val="heading 4"/>
    <w:basedOn w:val="3"/>
    <w:next w:val="3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7">
    <w:name w:val="heading 5"/>
    <w:basedOn w:val="3"/>
    <w:next w:val="3"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8">
    <w:name w:val="heading 6"/>
    <w:basedOn w:val="3"/>
    <w:next w:val="3"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styleId="11" w:default="1">
    <w:name w:val="Default Paragraph Font"/>
    <w:semiHidden/>
    <w:uiPriority w:val="0"/>
  </w:style>
  <w:style w:type="table" w:styleId="12" w:default="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 w:customStyle="1">
    <w:name w:val="normal"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color="auto" w:fill="auto"/>
      <w:vertAlign w:val="baseline"/>
    </w:rPr>
  </w:style>
  <w:style w:type="paragraph" w:styleId="9">
    <w:name w:val="Subtitle"/>
    <w:basedOn w:val="3"/>
    <w:next w:val="3"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0">
    <w:name w:val="Title"/>
    <w:basedOn w:val="3"/>
    <w:next w:val="3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styleId="13" w:customStyle="1">
    <w:name w:val="Table Normal1"/>
    <w:uiPriority w:val="0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fontTable" Target="fontTable.xml" Id="rId12" /><Relationship Type="http://schemas.openxmlformats.org/officeDocument/2006/relationships/numbering" Target="numbering.xml" Id="rId11" /><Relationship Type="http://schemas.openxmlformats.org/officeDocument/2006/relationships/customXml" Target="../customXml/item1.xml" Id="rId10" /><Relationship Type="http://schemas.openxmlformats.org/officeDocument/2006/relationships/styles" Target="styles.xml" Id="rId1" /><Relationship Type="http://schemas.openxmlformats.org/officeDocument/2006/relationships/image" Target="/media/image7.png" Id="Rf827e97eb6ee4728" /><Relationship Type="http://schemas.openxmlformats.org/officeDocument/2006/relationships/image" Target="/media/image8.png" Id="Rafa9bb94a6314da4" /><Relationship Type="http://schemas.openxmlformats.org/officeDocument/2006/relationships/image" Target="/media/image9.png" Id="R4bf4f9c6c73f4289" /><Relationship Type="http://schemas.openxmlformats.org/officeDocument/2006/relationships/image" Target="/media/imagea.png" Id="Rf7669665c768493a" /><Relationship Type="http://schemas.openxmlformats.org/officeDocument/2006/relationships/image" Target="/media/imageb.png" Id="Re0aa352f879f4e79" /><Relationship Type="http://schemas.openxmlformats.org/officeDocument/2006/relationships/image" Target="/media/imagec.png" Id="Rceb594888a4a4ed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ScaleCrop>false</ap:ScaleCrop>
  <ap:Application>Microsoft Office Word</ap:Application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2018-04-13T09:40:00.0000000Z</dcterms:created>
  <dc:creator>WPS Office</dc:creator>
  <lastModifiedBy>Fauki Rijatul</lastModifiedBy>
  <dcterms:modified xsi:type="dcterms:W3CDTF">2018-04-13T12:10:16.4485860Z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2057-10.2.0.6020</vt:lpwstr>
  </property>
</Properties>
</file>